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18CB84" w14:textId="0A979C94" w:rsidR="00836069" w:rsidRDefault="00E92203">
      <w:pPr>
        <w:pStyle w:val="Heading1"/>
        <w:pBdr>
          <w:bottom w:val="single" w:sz="4" w:space="1" w:color="000000"/>
        </w:pBdr>
        <w:tabs>
          <w:tab w:val="left" w:pos="0"/>
        </w:tabs>
        <w:rPr>
          <w:rFonts w:ascii="Arial Narrow" w:hAnsi="Arial Narrow" w:cs="Arial"/>
          <w:i/>
          <w:iCs/>
          <w:sz w:val="40"/>
        </w:rPr>
      </w:pPr>
      <w:r>
        <w:rPr>
          <w:rFonts w:ascii="Arial Narrow" w:hAnsi="Arial Narrow" w:cs="Arial"/>
          <w:i/>
          <w:iCs/>
          <w:sz w:val="40"/>
        </w:rPr>
        <w:t>M</w:t>
      </w:r>
      <w:r w:rsidR="00762988">
        <w:rPr>
          <w:rFonts w:ascii="Arial Narrow" w:hAnsi="Arial Narrow" w:cs="Arial"/>
          <w:i/>
          <w:iCs/>
          <w:sz w:val="40"/>
        </w:rPr>
        <w:t>ugambi Maryanne Mare Mukiri</w:t>
      </w:r>
    </w:p>
    <w:p w14:paraId="1C447B2B" w14:textId="77777777" w:rsidR="00836069" w:rsidRDefault="00836069">
      <w:pPr>
        <w:pStyle w:val="Heading1"/>
        <w:tabs>
          <w:tab w:val="left" w:pos="0"/>
        </w:tabs>
        <w:rPr>
          <w:rFonts w:ascii="Arial" w:hAnsi="Arial" w:cs="Arial"/>
        </w:rPr>
      </w:pPr>
    </w:p>
    <w:p w14:paraId="0A35EFE6" w14:textId="77777777" w:rsidR="00836069" w:rsidRDefault="00836069">
      <w:pPr>
        <w:pStyle w:val="Heading1"/>
        <w:tabs>
          <w:tab w:val="left" w:pos="0"/>
        </w:tabs>
      </w:pPr>
    </w:p>
    <w:p w14:paraId="524104C6" w14:textId="77777777" w:rsidR="00836069" w:rsidRDefault="00836069"/>
    <w:p w14:paraId="2360FEF1" w14:textId="77777777" w:rsidR="00836069" w:rsidRDefault="00836069"/>
    <w:p w14:paraId="5B212350" w14:textId="77777777" w:rsidR="00836069" w:rsidRDefault="00E92203">
      <w:r>
        <w:br w:type="column"/>
      </w:r>
      <w:r>
        <w:rPr>
          <w:rFonts w:ascii="Arial" w:hAnsi="Arial" w:cs="Arial"/>
          <w:sz w:val="22"/>
          <w:szCs w:val="22"/>
        </w:rPr>
        <w:t>Address</w:t>
      </w:r>
      <w:r>
        <w:rPr>
          <w:rFonts w:ascii="Arial" w:hAnsi="Arial" w:cs="Arial"/>
          <w:sz w:val="22"/>
          <w:szCs w:val="22"/>
        </w:rPr>
        <w:tab/>
        <w:t xml:space="preserve">P.O Box </w:t>
      </w:r>
      <w:r w:rsidR="00762988">
        <w:rPr>
          <w:rFonts w:ascii="Arial" w:hAnsi="Arial" w:cs="Arial"/>
          <w:sz w:val="22"/>
          <w:szCs w:val="22"/>
        </w:rPr>
        <w:t>494</w:t>
      </w:r>
      <w:r>
        <w:rPr>
          <w:rFonts w:ascii="Arial" w:hAnsi="Arial" w:cs="Arial"/>
          <w:sz w:val="22"/>
          <w:szCs w:val="22"/>
        </w:rPr>
        <w:t xml:space="preserve">, </w:t>
      </w:r>
      <w:r w:rsidR="00762988">
        <w:rPr>
          <w:rFonts w:ascii="Arial" w:hAnsi="Arial" w:cs="Arial"/>
          <w:sz w:val="22"/>
          <w:szCs w:val="22"/>
        </w:rPr>
        <w:t>Meru</w:t>
      </w:r>
      <w:r>
        <w:rPr>
          <w:rFonts w:ascii="Arial" w:hAnsi="Arial" w:cs="Arial"/>
          <w:sz w:val="22"/>
          <w:szCs w:val="22"/>
        </w:rPr>
        <w:t>.</w:t>
      </w:r>
    </w:p>
    <w:p w14:paraId="4724A270" w14:textId="77777777" w:rsidR="00836069" w:rsidRDefault="00836069">
      <w:pPr>
        <w:rPr>
          <w:sz w:val="22"/>
          <w:szCs w:val="22"/>
        </w:rPr>
      </w:pPr>
    </w:p>
    <w:p w14:paraId="637887FD" w14:textId="712E0AFB" w:rsidR="00836069" w:rsidRDefault="00E92203">
      <w:pPr>
        <w:rPr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Email</w:t>
      </w:r>
      <w:r>
        <w:rPr>
          <w:rFonts w:ascii="Arial" w:hAnsi="Arial" w:cs="Arial"/>
          <w:b/>
          <w:bCs/>
          <w:sz w:val="22"/>
          <w:szCs w:val="22"/>
        </w:rPr>
        <w:tab/>
      </w:r>
      <w:hyperlink r:id="rId7" w:history="1">
        <w:r w:rsidR="00CB3F60" w:rsidRPr="00E82E9C">
          <w:rPr>
            <w:rStyle w:val="Hyperlink"/>
            <w:rFonts w:ascii="Arial" w:hAnsi="Arial"/>
          </w:rPr>
          <w:t>maryannemaree@gmail.com</w:t>
        </w:r>
      </w:hyperlink>
    </w:p>
    <w:p w14:paraId="2205E4EE" w14:textId="77777777" w:rsidR="00836069" w:rsidRDefault="00836069">
      <w:pPr>
        <w:rPr>
          <w:sz w:val="22"/>
          <w:szCs w:val="22"/>
        </w:rPr>
      </w:pPr>
    </w:p>
    <w:p w14:paraId="58B21142" w14:textId="607A432A" w:rsidR="00836069" w:rsidRDefault="00AB280F">
      <w:pPr>
        <w:rPr>
          <w:rFonts w:ascii="Arial" w:hAnsi="Arial" w:cs="Arial"/>
          <w:b/>
          <w:bCs/>
          <w:sz w:val="22"/>
          <w:szCs w:val="22"/>
        </w:rPr>
        <w:sectPr w:rsidR="00836069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1418" w:right="1418" w:bottom="1418" w:left="1418" w:header="720" w:footer="720" w:gutter="0"/>
          <w:cols w:num="2" w:space="360" w:equalWidth="0">
            <w:col w:w="4702" w:space="360"/>
            <w:col w:w="4009"/>
          </w:cols>
          <w:docGrid w:linePitch="360"/>
        </w:sectPr>
      </w:pPr>
      <w:r>
        <w:rPr>
          <w:rFonts w:ascii="Arial" w:hAnsi="Arial" w:cs="Arial"/>
          <w:b/>
          <w:bCs/>
          <w:sz w:val="22"/>
          <w:szCs w:val="22"/>
        </w:rPr>
        <w:t>Phone No</w:t>
      </w:r>
      <w:r w:rsidR="00E92203">
        <w:rPr>
          <w:rFonts w:ascii="Arial" w:hAnsi="Arial" w:cs="Arial"/>
          <w:b/>
          <w:bCs/>
          <w:sz w:val="22"/>
          <w:szCs w:val="22"/>
        </w:rPr>
        <w:t>:            +254 7</w:t>
      </w:r>
      <w:r w:rsidR="00762988">
        <w:rPr>
          <w:rFonts w:ascii="Arial" w:hAnsi="Arial" w:cs="Arial"/>
          <w:b/>
          <w:bCs/>
          <w:sz w:val="22"/>
          <w:szCs w:val="22"/>
        </w:rPr>
        <w:t>45898974</w:t>
      </w:r>
      <w:r w:rsidR="00E92203">
        <w:rPr>
          <w:rFonts w:ascii="Arial" w:hAnsi="Arial" w:cs="Arial"/>
          <w:b/>
          <w:bCs/>
          <w:sz w:val="22"/>
          <w:szCs w:val="22"/>
        </w:rPr>
        <w:t xml:space="preserve">      </w:t>
      </w:r>
    </w:p>
    <w:p w14:paraId="424D015F" w14:textId="77777777" w:rsidR="00836069" w:rsidRDefault="00E92203">
      <w:pPr>
        <w:pStyle w:val="Heading2"/>
        <w:pBdr>
          <w:bottom w:val="single" w:sz="4" w:space="1" w:color="000000"/>
        </w:pBdr>
        <w:tabs>
          <w:tab w:val="left" w:pos="0"/>
        </w:tabs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Personal details</w:t>
      </w:r>
    </w:p>
    <w:p w14:paraId="1F3A5EAC" w14:textId="77777777" w:rsidR="00836069" w:rsidRDefault="00836069"/>
    <w:p w14:paraId="1D4EB910" w14:textId="77C43AB7" w:rsidR="00836069" w:rsidRDefault="00E9220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Date of Birth</w:t>
      </w:r>
      <w:r>
        <w:rPr>
          <w:rFonts w:ascii="Arial" w:hAnsi="Arial" w:cs="Arial"/>
          <w:b/>
          <w:bCs/>
        </w:rPr>
        <w:tab/>
      </w:r>
      <w:r w:rsidR="00762988">
        <w:rPr>
          <w:rFonts w:ascii="Arial" w:hAnsi="Arial" w:cs="Arial"/>
        </w:rPr>
        <w:t>December 10, 1996</w:t>
      </w:r>
    </w:p>
    <w:p w14:paraId="701E66B6" w14:textId="22321574" w:rsidR="00836069" w:rsidRDefault="00E9220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Gender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F1E4A">
        <w:rPr>
          <w:rFonts w:ascii="Arial" w:hAnsi="Arial" w:cs="Arial"/>
        </w:rPr>
        <w:t>Female</w:t>
      </w:r>
    </w:p>
    <w:p w14:paraId="59575465" w14:textId="77777777" w:rsidR="00836069" w:rsidRDefault="00E9220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Nationality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Kenyan</w:t>
      </w:r>
    </w:p>
    <w:p w14:paraId="064D7F56" w14:textId="28E41DF8" w:rsidR="00836069" w:rsidRDefault="00E9220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Languages             </w:t>
      </w:r>
      <w:r>
        <w:rPr>
          <w:rFonts w:ascii="Arial" w:hAnsi="Arial" w:cs="Arial"/>
        </w:rPr>
        <w:t>English, Swahili</w:t>
      </w:r>
    </w:p>
    <w:p w14:paraId="661AB525" w14:textId="7761D358" w:rsidR="00836069" w:rsidRDefault="00E9220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I.D Number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1F1E4A">
        <w:rPr>
          <w:rFonts w:ascii="Arial" w:hAnsi="Arial" w:cs="Arial"/>
        </w:rPr>
        <w:t>35192000</w:t>
      </w:r>
    </w:p>
    <w:p w14:paraId="29A44168" w14:textId="77777777" w:rsidR="00836069" w:rsidRDefault="00E9220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Marital status </w:t>
      </w:r>
      <w:r>
        <w:rPr>
          <w:rFonts w:ascii="Arial" w:hAnsi="Arial" w:cs="Arial"/>
        </w:rPr>
        <w:tab/>
        <w:t>Single</w:t>
      </w:r>
    </w:p>
    <w:p w14:paraId="1D6DFB04" w14:textId="77777777" w:rsidR="00836069" w:rsidRDefault="00836069">
      <w:pPr>
        <w:rPr>
          <w:rFonts w:ascii="Arial" w:hAnsi="Arial" w:cs="Arial"/>
        </w:rPr>
      </w:pPr>
    </w:p>
    <w:p w14:paraId="1F437FD4" w14:textId="77777777" w:rsidR="00836069" w:rsidRDefault="00E92203">
      <w:pPr>
        <w:pStyle w:val="Heading2"/>
        <w:pBdr>
          <w:bottom w:val="single" w:sz="4" w:space="1" w:color="000000"/>
        </w:pBdr>
        <w:tabs>
          <w:tab w:val="left" w:pos="0"/>
        </w:tabs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Career objectives</w:t>
      </w:r>
    </w:p>
    <w:p w14:paraId="7B8BA468" w14:textId="77777777" w:rsidR="00836069" w:rsidRDefault="00836069">
      <w:pPr>
        <w:rPr>
          <w:rFonts w:ascii="Arial" w:hAnsi="Arial"/>
        </w:rPr>
      </w:pPr>
    </w:p>
    <w:p w14:paraId="372F130E" w14:textId="77777777" w:rsidR="00836069" w:rsidRDefault="00E92203">
      <w:pPr>
        <w:rPr>
          <w:rFonts w:ascii="Arial" w:hAnsi="Arial"/>
        </w:rPr>
      </w:pPr>
      <w:r>
        <w:rPr>
          <w:rFonts w:ascii="Arial" w:hAnsi="Arial"/>
        </w:rPr>
        <w:t>To be a leading Research and Development professional in the communication industry with a vision of developing products, services and solutions that meet the information requirements of the clients. This will be achieved through high levels of: PICTURE: (</w:t>
      </w:r>
      <w:r>
        <w:rPr>
          <w:rFonts w:ascii="Arial" w:hAnsi="Arial"/>
          <w:b/>
          <w:bCs/>
          <w:u w:val="single"/>
        </w:rPr>
        <w:t>P</w:t>
      </w:r>
      <w:r>
        <w:rPr>
          <w:rFonts w:ascii="Arial" w:hAnsi="Arial"/>
        </w:rPr>
        <w:t xml:space="preserve">rofessionalism, </w:t>
      </w:r>
      <w:r>
        <w:rPr>
          <w:rFonts w:ascii="Arial" w:hAnsi="Arial"/>
          <w:b/>
          <w:bCs/>
          <w:u w:val="single"/>
        </w:rPr>
        <w:t>I</w:t>
      </w:r>
      <w:r>
        <w:rPr>
          <w:rFonts w:ascii="Arial" w:hAnsi="Arial"/>
        </w:rPr>
        <w:t xml:space="preserve">ntegrity, </w:t>
      </w:r>
      <w:r>
        <w:rPr>
          <w:rFonts w:ascii="Arial" w:hAnsi="Arial"/>
          <w:b/>
          <w:bCs/>
          <w:u w:val="single"/>
        </w:rPr>
        <w:t>C</w:t>
      </w:r>
      <w:r>
        <w:rPr>
          <w:rFonts w:ascii="Arial" w:hAnsi="Arial"/>
        </w:rPr>
        <w:t xml:space="preserve">haracter, </w:t>
      </w:r>
      <w:r>
        <w:rPr>
          <w:rFonts w:ascii="Arial" w:hAnsi="Arial"/>
          <w:b/>
          <w:bCs/>
          <w:u w:val="single"/>
        </w:rPr>
        <w:t>T</w:t>
      </w:r>
      <w:r>
        <w:rPr>
          <w:rFonts w:ascii="Arial" w:hAnsi="Arial"/>
        </w:rPr>
        <w:t xml:space="preserve">olerance, </w:t>
      </w:r>
      <w:r>
        <w:rPr>
          <w:rFonts w:ascii="Arial" w:hAnsi="Arial"/>
          <w:b/>
          <w:bCs/>
          <w:u w:val="single"/>
        </w:rPr>
        <w:t>U</w:t>
      </w:r>
      <w:r>
        <w:rPr>
          <w:rFonts w:ascii="Arial" w:hAnsi="Arial"/>
        </w:rPr>
        <w:t xml:space="preserve">tility, </w:t>
      </w:r>
      <w:r>
        <w:rPr>
          <w:rFonts w:ascii="Arial" w:hAnsi="Arial"/>
          <w:b/>
          <w:bCs/>
          <w:u w:val="single"/>
        </w:rPr>
        <w:t>R</w:t>
      </w:r>
      <w:r>
        <w:rPr>
          <w:rFonts w:ascii="Arial" w:hAnsi="Arial"/>
        </w:rPr>
        <w:t xml:space="preserve">espect and </w:t>
      </w:r>
      <w:r>
        <w:rPr>
          <w:rFonts w:ascii="Arial" w:hAnsi="Arial"/>
          <w:b/>
          <w:bCs/>
          <w:u w:val="single"/>
        </w:rPr>
        <w:t>E</w:t>
      </w:r>
      <w:r>
        <w:rPr>
          <w:rFonts w:ascii="Arial" w:hAnsi="Arial"/>
        </w:rPr>
        <w:t>fficiency)</w:t>
      </w:r>
    </w:p>
    <w:p w14:paraId="23FAE1DF" w14:textId="77777777" w:rsidR="00836069" w:rsidRDefault="00836069">
      <w:pPr>
        <w:rPr>
          <w:rFonts w:ascii="Arial" w:hAnsi="Arial"/>
        </w:rPr>
      </w:pPr>
    </w:p>
    <w:p w14:paraId="6AB7DD0F" w14:textId="42644896" w:rsidR="00836069" w:rsidRDefault="00E92203">
      <w:pPr>
        <w:pStyle w:val="Heading2"/>
        <w:pBdr>
          <w:bottom w:val="single" w:sz="4" w:space="1" w:color="000000"/>
        </w:pBdr>
        <w:tabs>
          <w:tab w:val="left" w:pos="0"/>
        </w:tabs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Profession</w:t>
      </w:r>
      <w:r w:rsidR="00A126BE">
        <w:rPr>
          <w:rFonts w:ascii="Arial Black" w:hAnsi="Arial Black" w:cs="Arial"/>
          <w:sz w:val="24"/>
        </w:rPr>
        <w:t>,</w:t>
      </w:r>
      <w:r>
        <w:rPr>
          <w:rFonts w:ascii="Arial Black" w:hAnsi="Arial Black" w:cs="Arial"/>
          <w:sz w:val="24"/>
        </w:rPr>
        <w:t xml:space="preserve"> </w:t>
      </w:r>
      <w:r w:rsidR="00A126BE">
        <w:rPr>
          <w:rFonts w:ascii="Arial Black" w:hAnsi="Arial Black" w:cs="Arial"/>
          <w:sz w:val="24"/>
        </w:rPr>
        <w:t>Certificates and Awards</w:t>
      </w:r>
    </w:p>
    <w:p w14:paraId="2AA8795E" w14:textId="77777777" w:rsidR="00836069" w:rsidRDefault="00836069">
      <w:pPr>
        <w:rPr>
          <w:rFonts w:ascii="Arial" w:hAnsi="Arial"/>
        </w:rPr>
      </w:pPr>
    </w:p>
    <w:p w14:paraId="1C44DABA" w14:textId="1B197A26" w:rsidR="00836069" w:rsidRDefault="00E92203">
      <w:pPr>
        <w:rPr>
          <w:rFonts w:ascii="Arial" w:hAnsi="Arial"/>
        </w:rPr>
      </w:pPr>
      <w:r>
        <w:rPr>
          <w:rFonts w:ascii="Arial" w:hAnsi="Arial"/>
          <w:b/>
          <w:bCs/>
        </w:rPr>
        <w:t>Field of Profession:</w:t>
      </w:r>
      <w:r>
        <w:rPr>
          <w:rFonts w:ascii="Arial" w:hAnsi="Arial"/>
        </w:rPr>
        <w:t xml:space="preserve"> </w:t>
      </w:r>
      <w:r w:rsidR="001F1E4A">
        <w:rPr>
          <w:rFonts w:ascii="Arial" w:hAnsi="Arial"/>
        </w:rPr>
        <w:t>Business information Technology</w:t>
      </w:r>
    </w:p>
    <w:p w14:paraId="3B6FBD0D" w14:textId="48B46CDF" w:rsidR="00D61141" w:rsidRDefault="00D61141">
      <w:pPr>
        <w:rPr>
          <w:rFonts w:ascii="Arial" w:hAnsi="Arial"/>
        </w:rPr>
      </w:pPr>
    </w:p>
    <w:p w14:paraId="4CC175FC" w14:textId="5382C28D" w:rsidR="00D61141" w:rsidRDefault="00D61141">
      <w:pPr>
        <w:rPr>
          <w:rFonts w:ascii="Arial" w:hAnsi="Arial"/>
          <w:b/>
          <w:bCs/>
        </w:rPr>
      </w:pPr>
      <w:r w:rsidRPr="00D61141">
        <w:rPr>
          <w:rFonts w:ascii="Arial" w:hAnsi="Arial"/>
          <w:b/>
          <w:bCs/>
        </w:rPr>
        <w:t>Certificate and awards:</w:t>
      </w:r>
    </w:p>
    <w:p w14:paraId="5A6E6EB1" w14:textId="5416EE4E" w:rsidR="00D61141" w:rsidRPr="00A126BE" w:rsidRDefault="0025060B" w:rsidP="00D61141">
      <w:pPr>
        <w:numPr>
          <w:ilvl w:val="0"/>
          <w:numId w:val="14"/>
        </w:numPr>
        <w:rPr>
          <w:rFonts w:ascii="Arial" w:hAnsi="Arial"/>
        </w:rPr>
      </w:pPr>
      <w:r w:rsidRPr="0025060B">
        <w:rPr>
          <w:rFonts w:ascii="Arial" w:hAnsi="Arial"/>
        </w:rPr>
        <w:t>Introduction to Scripting in Python by Rice University on Coursera. Certificate earned at November 19, 2020</w:t>
      </w:r>
    </w:p>
    <w:p w14:paraId="035F0107" w14:textId="77777777" w:rsidR="006067E1" w:rsidRDefault="006067E1" w:rsidP="00D61141">
      <w:pPr>
        <w:numPr>
          <w:ilvl w:val="0"/>
          <w:numId w:val="14"/>
        </w:numPr>
        <w:rPr>
          <w:rFonts w:ascii="Arial" w:hAnsi="Arial"/>
        </w:rPr>
      </w:pPr>
      <w:r w:rsidRPr="006067E1">
        <w:rPr>
          <w:rFonts w:ascii="Arial" w:hAnsi="Arial"/>
        </w:rPr>
        <w:t>IT Fundamentals for Cybersecurity by IBM on Coursera. Certificate earned at August 21, 2020</w:t>
      </w:r>
    </w:p>
    <w:p w14:paraId="553279C3" w14:textId="77777777" w:rsidR="006067E1" w:rsidRDefault="006067E1" w:rsidP="00D61141">
      <w:pPr>
        <w:numPr>
          <w:ilvl w:val="0"/>
          <w:numId w:val="14"/>
        </w:numPr>
        <w:rPr>
          <w:rFonts w:ascii="Arial" w:hAnsi="Arial"/>
        </w:rPr>
      </w:pPr>
      <w:r w:rsidRPr="006067E1">
        <w:rPr>
          <w:rFonts w:ascii="Arial" w:hAnsi="Arial"/>
        </w:rPr>
        <w:t>Google IT Support by Google on Coursera. Certificate earned at July 26, 2020</w:t>
      </w:r>
    </w:p>
    <w:p w14:paraId="4CD0969B" w14:textId="42ABD5B6" w:rsidR="006067E1" w:rsidRDefault="006067E1" w:rsidP="00D61141">
      <w:pPr>
        <w:numPr>
          <w:ilvl w:val="0"/>
          <w:numId w:val="14"/>
        </w:numPr>
        <w:rPr>
          <w:rFonts w:ascii="Arial" w:hAnsi="Arial"/>
        </w:rPr>
      </w:pPr>
      <w:r w:rsidRPr="006067E1">
        <w:rPr>
          <w:rFonts w:ascii="Arial" w:hAnsi="Arial"/>
        </w:rPr>
        <w:t>Google IT Automation with Python by Google on Coursera. Certificate earned at November 27, 2020</w:t>
      </w:r>
    </w:p>
    <w:p w14:paraId="6E894FE2" w14:textId="69F08FFC" w:rsidR="0025060B" w:rsidRDefault="0025060B" w:rsidP="00D61141">
      <w:pPr>
        <w:numPr>
          <w:ilvl w:val="0"/>
          <w:numId w:val="14"/>
        </w:numPr>
        <w:rPr>
          <w:rFonts w:ascii="Arial" w:hAnsi="Arial"/>
        </w:rPr>
      </w:pPr>
      <w:r w:rsidRPr="0025060B">
        <w:rPr>
          <w:rFonts w:ascii="Arial" w:hAnsi="Arial"/>
        </w:rPr>
        <w:t>Cybersecurity for Business by University of Colorado System on Coursera. Certificate earned at September 2, 2020</w:t>
      </w:r>
    </w:p>
    <w:p w14:paraId="17C5CCFD" w14:textId="4CD98E1E" w:rsidR="00D53429" w:rsidRPr="00D53429" w:rsidRDefault="00590C7A" w:rsidP="00D53429">
      <w:pPr>
        <w:numPr>
          <w:ilvl w:val="0"/>
          <w:numId w:val="14"/>
        </w:numPr>
        <w:rPr>
          <w:rFonts w:ascii="Arial" w:hAnsi="Arial"/>
        </w:rPr>
      </w:pPr>
      <w:r w:rsidRPr="0025060B">
        <w:rPr>
          <w:rFonts w:ascii="Arial" w:hAnsi="Arial" w:cs="Arial"/>
          <w:shd w:val="clear" w:color="auto" w:fill="FFFFFF"/>
        </w:rPr>
        <w:t>Web Applications for Everybody by University of Michigan on Coursera. Certificate earned at September 13, 2020</w:t>
      </w:r>
    </w:p>
    <w:p w14:paraId="6D5455FD" w14:textId="35799DB1" w:rsidR="00D53429" w:rsidRPr="00D53429" w:rsidRDefault="00D53429" w:rsidP="00D53429">
      <w:pPr>
        <w:numPr>
          <w:ilvl w:val="0"/>
          <w:numId w:val="14"/>
        </w:numPr>
        <w:rPr>
          <w:rFonts w:ascii="Arial" w:hAnsi="Arial"/>
        </w:rPr>
      </w:pPr>
      <w:r w:rsidRPr="00D53429">
        <w:rPr>
          <w:rFonts w:ascii="Arial" w:hAnsi="Arial"/>
        </w:rPr>
        <w:t>Blockchain Basics</w:t>
      </w:r>
      <w:r>
        <w:rPr>
          <w:rFonts w:ascii="Arial" w:hAnsi="Arial"/>
        </w:rPr>
        <w:t xml:space="preserve"> by </w:t>
      </w:r>
      <w:r w:rsidRPr="00D53429">
        <w:rPr>
          <w:rFonts w:ascii="Arial" w:hAnsi="Arial"/>
        </w:rPr>
        <w:t>University at Buffalo</w:t>
      </w:r>
      <w:r>
        <w:rPr>
          <w:rFonts w:ascii="Arial" w:hAnsi="Arial"/>
        </w:rPr>
        <w:t xml:space="preserve"> on Coursera. Certificate earned on November 24, 2020</w:t>
      </w:r>
    </w:p>
    <w:p w14:paraId="7647CBCE" w14:textId="7483DD13" w:rsidR="00164A59" w:rsidRDefault="00164A59" w:rsidP="00D53429">
      <w:pPr>
        <w:numPr>
          <w:ilvl w:val="0"/>
          <w:numId w:val="14"/>
        </w:numPr>
        <w:rPr>
          <w:rFonts w:ascii="Arial" w:hAnsi="Arial"/>
        </w:rPr>
      </w:pPr>
      <w:r>
        <w:rPr>
          <w:rFonts w:ascii="Arial" w:hAnsi="Arial"/>
        </w:rPr>
        <w:t>Configuration management and the cloud</w:t>
      </w:r>
      <w:r w:rsidR="00D53429">
        <w:rPr>
          <w:rFonts w:ascii="Arial" w:hAnsi="Arial"/>
        </w:rPr>
        <w:t xml:space="preserve"> by Google on Coursera. Certificate earned</w:t>
      </w:r>
      <w:r w:rsidR="00412494">
        <w:rPr>
          <w:rFonts w:ascii="Arial" w:hAnsi="Arial"/>
        </w:rPr>
        <w:t xml:space="preserve"> at November 27, 2020.</w:t>
      </w:r>
    </w:p>
    <w:p w14:paraId="6023C7B0" w14:textId="77777777" w:rsidR="00C23DC1" w:rsidRPr="00270256" w:rsidRDefault="00C23DC1" w:rsidP="00C23DC1">
      <w:pPr>
        <w:numPr>
          <w:ilvl w:val="0"/>
          <w:numId w:val="14"/>
        </w:numPr>
        <w:rPr>
          <w:rFonts w:ascii="Arial" w:hAnsi="Arial"/>
        </w:rPr>
      </w:pPr>
      <w:r w:rsidRPr="00270256">
        <w:rPr>
          <w:rFonts w:ascii="Arial" w:hAnsi="Arial"/>
        </w:rPr>
        <w:t>Cybersecurity and the Internet of Things</w:t>
      </w:r>
      <w:r>
        <w:rPr>
          <w:rFonts w:ascii="Arial" w:hAnsi="Arial"/>
        </w:rPr>
        <w:t xml:space="preserve"> by </w:t>
      </w:r>
      <w:r w:rsidRPr="00270256">
        <w:rPr>
          <w:rFonts w:ascii="Arial" w:hAnsi="Arial"/>
        </w:rPr>
        <w:t>University System of Georgia</w:t>
      </w:r>
    </w:p>
    <w:p w14:paraId="57B096D5" w14:textId="77777777" w:rsidR="00C23DC1" w:rsidRDefault="00C23DC1" w:rsidP="00C23DC1">
      <w:p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On Coursera. Certificate earned at September 2, 2020.</w:t>
      </w:r>
    </w:p>
    <w:p w14:paraId="2EF69D6A" w14:textId="4CC95F35" w:rsidR="00FB6F50" w:rsidRPr="0080681C" w:rsidRDefault="00FB6F50" w:rsidP="00270256">
      <w:pPr>
        <w:numPr>
          <w:ilvl w:val="0"/>
          <w:numId w:val="14"/>
        </w:numPr>
        <w:rPr>
          <w:rFonts w:ascii="Arial" w:hAnsi="Arial"/>
        </w:rPr>
      </w:pPr>
      <w:r w:rsidRPr="0025060B">
        <w:rPr>
          <w:rFonts w:ascii="Arial" w:hAnsi="Arial" w:cs="Arial"/>
          <w:shd w:val="clear" w:color="auto" w:fill="FFFFFF"/>
        </w:rPr>
        <w:lastRenderedPageBreak/>
        <w:t>Virtual Reality by University of London &amp; Goldsmiths, University of London on Coursera. Certificate earned at August 31, 2020</w:t>
      </w:r>
    </w:p>
    <w:p w14:paraId="59803F20" w14:textId="4224CCE3" w:rsidR="00F05AA2" w:rsidRPr="00D53429" w:rsidRDefault="0080681C" w:rsidP="00D53429">
      <w:pPr>
        <w:numPr>
          <w:ilvl w:val="0"/>
          <w:numId w:val="14"/>
        </w:numPr>
        <w:rPr>
          <w:rFonts w:ascii="Arial" w:hAnsi="Arial"/>
        </w:rPr>
      </w:pPr>
      <w:r w:rsidRPr="0080681C">
        <w:rPr>
          <w:rFonts w:ascii="Arial" w:hAnsi="Arial"/>
        </w:rPr>
        <w:t>Web Design for Everybody: Basics of Web Development &amp; Coding by University of Michigan on Coursera. Certificate earned at September 13, 2020</w:t>
      </w:r>
    </w:p>
    <w:p w14:paraId="4CA0FAB6" w14:textId="66F54CF9" w:rsidR="00F05AA2" w:rsidRPr="00F05AA2" w:rsidRDefault="00F05AA2" w:rsidP="00F05AA2">
      <w:pPr>
        <w:numPr>
          <w:ilvl w:val="0"/>
          <w:numId w:val="14"/>
        </w:numPr>
        <w:rPr>
          <w:rFonts w:ascii="Arial" w:hAnsi="Arial"/>
        </w:rPr>
      </w:pPr>
      <w:r w:rsidRPr="00F05AA2">
        <w:rPr>
          <w:rFonts w:ascii="Arial" w:hAnsi="Arial"/>
        </w:rPr>
        <w:t>Visual Elements of User Interface Design</w:t>
      </w:r>
      <w:r>
        <w:rPr>
          <w:rFonts w:ascii="Arial" w:hAnsi="Arial"/>
        </w:rPr>
        <w:t xml:space="preserve"> by </w:t>
      </w:r>
      <w:r w:rsidRPr="00F05AA2">
        <w:rPr>
          <w:rFonts w:ascii="Arial" w:hAnsi="Arial"/>
        </w:rPr>
        <w:t>California Institute of the Arts</w:t>
      </w:r>
      <w:r>
        <w:rPr>
          <w:rFonts w:ascii="Arial" w:hAnsi="Arial"/>
        </w:rPr>
        <w:t xml:space="preserve"> </w:t>
      </w:r>
      <w:r w:rsidR="00270256">
        <w:rPr>
          <w:rFonts w:ascii="Arial" w:hAnsi="Arial"/>
        </w:rPr>
        <w:t xml:space="preserve">on Coursera. Certificate </w:t>
      </w:r>
      <w:r>
        <w:rPr>
          <w:rFonts w:ascii="Arial" w:hAnsi="Arial"/>
        </w:rPr>
        <w:t>earned at August 8, 2020</w:t>
      </w:r>
    </w:p>
    <w:p w14:paraId="032F7337" w14:textId="25C4FABB" w:rsidR="00F05AA2" w:rsidRDefault="00F05AA2" w:rsidP="00F05AA2">
      <w:pPr>
        <w:numPr>
          <w:ilvl w:val="0"/>
          <w:numId w:val="14"/>
        </w:numPr>
        <w:rPr>
          <w:rFonts w:ascii="Arial" w:hAnsi="Arial"/>
        </w:rPr>
      </w:pPr>
      <w:r w:rsidRPr="00F05AA2">
        <w:rPr>
          <w:rFonts w:ascii="Arial" w:hAnsi="Arial"/>
        </w:rPr>
        <w:t>Introduction to Data Analytics for Business</w:t>
      </w:r>
      <w:r>
        <w:rPr>
          <w:rFonts w:ascii="Arial" w:hAnsi="Arial"/>
        </w:rPr>
        <w:t xml:space="preserve"> by </w:t>
      </w:r>
      <w:r w:rsidRPr="00F05AA2">
        <w:rPr>
          <w:rFonts w:ascii="Arial" w:hAnsi="Arial"/>
        </w:rPr>
        <w:t>University of Colorado Boulder</w:t>
      </w:r>
      <w:r>
        <w:rPr>
          <w:rFonts w:ascii="Arial" w:hAnsi="Arial"/>
        </w:rPr>
        <w:t xml:space="preserve"> </w:t>
      </w:r>
      <w:r w:rsidR="00270256">
        <w:rPr>
          <w:rFonts w:ascii="Arial" w:hAnsi="Arial"/>
        </w:rPr>
        <w:t xml:space="preserve">on Coursera. Certificate </w:t>
      </w:r>
      <w:r>
        <w:rPr>
          <w:rFonts w:ascii="Arial" w:hAnsi="Arial"/>
        </w:rPr>
        <w:t>earned at July 29, 2020</w:t>
      </w:r>
    </w:p>
    <w:p w14:paraId="10D3A8DB" w14:textId="5BC66B65" w:rsidR="00412494" w:rsidRPr="00F05AA2" w:rsidRDefault="00412494" w:rsidP="00F05AA2">
      <w:pPr>
        <w:numPr>
          <w:ilvl w:val="0"/>
          <w:numId w:val="14"/>
        </w:numPr>
        <w:rPr>
          <w:rFonts w:ascii="Arial" w:hAnsi="Arial"/>
        </w:rPr>
      </w:pPr>
      <w:r w:rsidRPr="00412494">
        <w:rPr>
          <w:rFonts w:ascii="Arial" w:hAnsi="Arial"/>
        </w:rPr>
        <w:t>Creative Writing: The Craft of Plot</w:t>
      </w:r>
      <w:r>
        <w:rPr>
          <w:rFonts w:ascii="Arial" w:hAnsi="Arial"/>
        </w:rPr>
        <w:t xml:space="preserve"> by Wesleyan University on Coursera. Certificate earned on</w:t>
      </w:r>
      <w:r w:rsidR="00DB6C23">
        <w:rPr>
          <w:rFonts w:ascii="Arial" w:hAnsi="Arial"/>
        </w:rPr>
        <w:t xml:space="preserve"> August 11, 2020.</w:t>
      </w:r>
    </w:p>
    <w:p w14:paraId="7099C1E1" w14:textId="7723C33E" w:rsidR="00164A59" w:rsidRPr="00164A59" w:rsidRDefault="00164A59" w:rsidP="00164A59">
      <w:pPr>
        <w:rPr>
          <w:rFonts w:ascii="Arial" w:hAnsi="Arial"/>
        </w:rPr>
      </w:pPr>
    </w:p>
    <w:p w14:paraId="4389F10C" w14:textId="77777777" w:rsidR="00836069" w:rsidRDefault="00836069" w:rsidP="001F1E4A">
      <w:pPr>
        <w:rPr>
          <w:rFonts w:ascii="Arial" w:hAnsi="Arial"/>
        </w:rPr>
      </w:pPr>
    </w:p>
    <w:p w14:paraId="1DF11FCB" w14:textId="77777777" w:rsidR="00836069" w:rsidRDefault="00E92203">
      <w:pPr>
        <w:rPr>
          <w:rFonts w:ascii="Arial" w:hAnsi="Arial"/>
        </w:rPr>
      </w:pPr>
      <w:r>
        <w:rPr>
          <w:rFonts w:ascii="Arial" w:hAnsi="Arial"/>
          <w:b/>
          <w:bCs/>
        </w:rPr>
        <w:t>Specialty in Profession:</w:t>
      </w:r>
      <w:r>
        <w:rPr>
          <w:rFonts w:ascii="Arial" w:hAnsi="Arial"/>
        </w:rPr>
        <w:t xml:space="preserve"> </w:t>
      </w:r>
    </w:p>
    <w:p w14:paraId="465D7EB2" w14:textId="77777777" w:rsidR="00836069" w:rsidRDefault="00E92203">
      <w:pPr>
        <w:numPr>
          <w:ilvl w:val="0"/>
          <w:numId w:val="10"/>
        </w:numPr>
        <w:tabs>
          <w:tab w:val="left" w:pos="5760"/>
        </w:tabs>
        <w:rPr>
          <w:rFonts w:ascii="Arial" w:hAnsi="Arial"/>
        </w:rPr>
      </w:pPr>
      <w:r>
        <w:rPr>
          <w:rFonts w:ascii="Arial" w:hAnsi="Arial"/>
        </w:rPr>
        <w:t>Network Planning, Design, Implementation and Management</w:t>
      </w:r>
    </w:p>
    <w:p w14:paraId="0BD2453D" w14:textId="77777777" w:rsidR="00836069" w:rsidRDefault="00E92203">
      <w:pPr>
        <w:numPr>
          <w:ilvl w:val="0"/>
          <w:numId w:val="10"/>
        </w:numPr>
        <w:tabs>
          <w:tab w:val="left" w:pos="5760"/>
        </w:tabs>
        <w:rPr>
          <w:rFonts w:ascii="Arial" w:hAnsi="Arial"/>
        </w:rPr>
      </w:pPr>
      <w:r>
        <w:rPr>
          <w:rFonts w:ascii="Arial" w:hAnsi="Arial"/>
        </w:rPr>
        <w:t>Interactive Web Application Development</w:t>
      </w:r>
    </w:p>
    <w:p w14:paraId="1CB6EF15" w14:textId="77777777" w:rsidR="00836069" w:rsidRDefault="00836069">
      <w:pPr>
        <w:pStyle w:val="Heading2"/>
        <w:pBdr>
          <w:bottom w:val="single" w:sz="4" w:space="1" w:color="000000"/>
        </w:pBdr>
        <w:tabs>
          <w:tab w:val="left" w:pos="0"/>
        </w:tabs>
        <w:rPr>
          <w:rFonts w:ascii="Arial Black" w:hAnsi="Arial Black" w:cs="Arial"/>
          <w:sz w:val="24"/>
        </w:rPr>
      </w:pPr>
    </w:p>
    <w:p w14:paraId="30FEBBC4" w14:textId="71AD7C81" w:rsidR="00836069" w:rsidRDefault="00D61141">
      <w:pPr>
        <w:pStyle w:val="Heading2"/>
        <w:pBdr>
          <w:bottom w:val="single" w:sz="4" w:space="1" w:color="000000"/>
        </w:pBdr>
        <w:tabs>
          <w:tab w:val="left" w:pos="0"/>
        </w:tabs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Work</w:t>
      </w:r>
      <w:r w:rsidR="00E92203">
        <w:rPr>
          <w:rFonts w:ascii="Arial Black" w:hAnsi="Arial Black" w:cs="Arial"/>
          <w:sz w:val="24"/>
        </w:rPr>
        <w:t xml:space="preserve"> Experience</w:t>
      </w:r>
    </w:p>
    <w:p w14:paraId="37761E74" w14:textId="77777777" w:rsidR="00836069" w:rsidRDefault="00836069">
      <w:pPr>
        <w:rPr>
          <w:rFonts w:ascii="Arial" w:hAnsi="Arial" w:cs="Arial"/>
        </w:rPr>
      </w:pPr>
    </w:p>
    <w:p w14:paraId="497B1039" w14:textId="2CDB1DFD" w:rsidR="00836069" w:rsidRDefault="00D6114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National Health Insurance Fund (NHIF)</w:t>
      </w:r>
      <w:r w:rsidR="00E92203">
        <w:rPr>
          <w:rFonts w:ascii="Arial" w:hAnsi="Arial" w:cs="Arial"/>
          <w:b/>
          <w:bCs/>
        </w:rPr>
        <w:t xml:space="preserve">.                               </w:t>
      </w:r>
      <w:r>
        <w:rPr>
          <w:rFonts w:ascii="Arial" w:hAnsi="Arial" w:cs="Arial"/>
          <w:b/>
          <w:bCs/>
        </w:rPr>
        <w:t>May</w:t>
      </w:r>
      <w:r w:rsidR="00E92203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 xml:space="preserve"> July </w:t>
      </w:r>
      <w:r w:rsidR="00E92203">
        <w:rPr>
          <w:rFonts w:ascii="Arial" w:hAnsi="Arial" w:cs="Arial"/>
          <w:b/>
          <w:bCs/>
        </w:rPr>
        <w:t>20</w:t>
      </w:r>
      <w:r>
        <w:rPr>
          <w:rFonts w:ascii="Arial" w:hAnsi="Arial" w:cs="Arial"/>
          <w:b/>
          <w:bCs/>
        </w:rPr>
        <w:t>19</w:t>
      </w:r>
    </w:p>
    <w:p w14:paraId="112A2A82" w14:textId="2D7FCE48" w:rsidR="00836069" w:rsidRDefault="00E9220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Post: </w:t>
      </w:r>
      <w:r w:rsidR="00D61141">
        <w:rPr>
          <w:rFonts w:ascii="Arial" w:hAnsi="Arial" w:cs="Arial"/>
          <w:b/>
          <w:bCs/>
        </w:rPr>
        <w:t>IT support desk</w:t>
      </w:r>
      <w:r>
        <w:rPr>
          <w:rFonts w:ascii="Arial" w:hAnsi="Arial" w:cs="Arial"/>
          <w:b/>
          <w:bCs/>
        </w:rPr>
        <w:t xml:space="preserve"> Intern </w:t>
      </w:r>
    </w:p>
    <w:p w14:paraId="305BBD73" w14:textId="7C1C0288" w:rsidR="00836069" w:rsidRPr="00A5469C" w:rsidRDefault="00E92203" w:rsidP="00A5469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Core Duties:</w:t>
      </w:r>
    </w:p>
    <w:p w14:paraId="4A7FA72A" w14:textId="77777777" w:rsidR="00836069" w:rsidRDefault="00E92203">
      <w:pPr>
        <w:numPr>
          <w:ilvl w:val="0"/>
          <w:numId w:val="11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</w:rPr>
        <w:t>Managing the office wireless network</w:t>
      </w:r>
    </w:p>
    <w:p w14:paraId="1E3CCD8D" w14:textId="315065DA" w:rsidR="00836069" w:rsidRDefault="00406CBC">
      <w:pPr>
        <w:numPr>
          <w:ilvl w:val="0"/>
          <w:numId w:val="11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</w:rPr>
        <w:t>Registering new Claims</w:t>
      </w:r>
    </w:p>
    <w:p w14:paraId="13835539" w14:textId="2D636497" w:rsidR="00836069" w:rsidRDefault="003E76BF">
      <w:pPr>
        <w:numPr>
          <w:ilvl w:val="0"/>
          <w:numId w:val="11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</w:rPr>
        <w:t>Troubleshooting the network.</w:t>
      </w:r>
    </w:p>
    <w:p w14:paraId="5916ADE0" w14:textId="49E6E8E6" w:rsidR="001D309C" w:rsidRDefault="001D309C">
      <w:pPr>
        <w:numPr>
          <w:ilvl w:val="0"/>
          <w:numId w:val="11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</w:rPr>
        <w:t>Assisting employees with issues in their laptops</w:t>
      </w:r>
      <w:r w:rsidR="00E868C1">
        <w:rPr>
          <w:rFonts w:ascii="Arial" w:hAnsi="Arial" w:cs="Arial"/>
        </w:rPr>
        <w:t xml:space="preserve"> and desktops.</w:t>
      </w:r>
    </w:p>
    <w:p w14:paraId="58BEB707" w14:textId="1C7F4DA3" w:rsidR="00AA54B1" w:rsidRDefault="00AA54B1" w:rsidP="00AA54B1">
      <w:pPr>
        <w:tabs>
          <w:tab w:val="left" w:pos="5760"/>
        </w:tabs>
        <w:ind w:left="720"/>
        <w:rPr>
          <w:rFonts w:ascii="Arial" w:hAnsi="Arial" w:cs="Arial"/>
        </w:rPr>
      </w:pPr>
    </w:p>
    <w:p w14:paraId="30E41555" w14:textId="2DC2CBF2" w:rsidR="00836069" w:rsidRDefault="00E92203" w:rsidP="006736CB">
      <w:pPr>
        <w:pStyle w:val="Heading2"/>
        <w:numPr>
          <w:ilvl w:val="0"/>
          <w:numId w:val="0"/>
        </w:numPr>
        <w:pBdr>
          <w:bottom w:val="single" w:sz="4" w:space="1" w:color="000000"/>
        </w:pBdr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Skills</w:t>
      </w:r>
    </w:p>
    <w:p w14:paraId="39132570" w14:textId="64FC96DF" w:rsidR="00836069" w:rsidRDefault="006736CB">
      <w:r>
        <w:t xml:space="preserve"> </w:t>
      </w:r>
      <w:r w:rsidRPr="006736CB">
        <w:rPr>
          <w:b/>
          <w:bCs/>
        </w:rPr>
        <w:t>IT S</w:t>
      </w:r>
      <w:r>
        <w:rPr>
          <w:b/>
          <w:bCs/>
        </w:rPr>
        <w:t>kills</w:t>
      </w:r>
      <w:r>
        <w:t>:</w:t>
      </w:r>
    </w:p>
    <w:p w14:paraId="2E8FFF13" w14:textId="618D12ED" w:rsidR="00836069" w:rsidRDefault="00E92203">
      <w:pPr>
        <w:numPr>
          <w:ilvl w:val="0"/>
          <w:numId w:val="9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Networking: </w:t>
      </w:r>
      <w:r w:rsidR="00406CBC">
        <w:rPr>
          <w:rFonts w:ascii="Arial" w:hAnsi="Arial" w:cs="Arial"/>
        </w:rPr>
        <w:t xml:space="preserve">troubleshooting </w:t>
      </w:r>
      <w:r w:rsidR="006067E1">
        <w:rPr>
          <w:rFonts w:ascii="Arial" w:hAnsi="Arial" w:cs="Arial"/>
        </w:rPr>
        <w:t>and debugging network</w:t>
      </w:r>
      <w:r w:rsidR="00406CBC">
        <w:rPr>
          <w:rFonts w:ascii="Arial" w:hAnsi="Arial" w:cs="Arial"/>
        </w:rPr>
        <w:t xml:space="preserve"> issue</w:t>
      </w:r>
      <w:r w:rsidR="00AB280F">
        <w:rPr>
          <w:rFonts w:ascii="Arial" w:hAnsi="Arial" w:cs="Arial"/>
        </w:rPr>
        <w:t xml:space="preserve">s </w:t>
      </w:r>
      <w:r w:rsidR="006067E1">
        <w:rPr>
          <w:rFonts w:ascii="Arial" w:hAnsi="Arial" w:cs="Arial"/>
        </w:rPr>
        <w:t>with</w:t>
      </w:r>
      <w:r w:rsidR="00AB280F">
        <w:rPr>
          <w:rFonts w:ascii="Arial" w:hAnsi="Arial" w:cs="Arial"/>
        </w:rPr>
        <w:t xml:space="preserve"> cmd</w:t>
      </w:r>
      <w:r w:rsidR="00E868C1">
        <w:rPr>
          <w:rFonts w:ascii="Arial" w:hAnsi="Arial" w:cs="Arial"/>
        </w:rPr>
        <w:t>,</w:t>
      </w:r>
      <w:r w:rsidR="009E31AF">
        <w:rPr>
          <w:rFonts w:ascii="Arial" w:hAnsi="Arial" w:cs="Arial"/>
        </w:rPr>
        <w:t xml:space="preserve"> </w:t>
      </w:r>
      <w:r w:rsidR="00A5469C">
        <w:rPr>
          <w:rFonts w:ascii="Arial" w:hAnsi="Arial" w:cs="Arial"/>
        </w:rPr>
        <w:t>Wi</w:t>
      </w:r>
      <w:r w:rsidR="009E31AF">
        <w:rPr>
          <w:rFonts w:ascii="Arial" w:hAnsi="Arial" w:cs="Arial"/>
        </w:rPr>
        <w:t>reshark</w:t>
      </w:r>
    </w:p>
    <w:p w14:paraId="65393705" w14:textId="114E19EF" w:rsidR="00836069" w:rsidRDefault="00E92203">
      <w:pPr>
        <w:numPr>
          <w:ilvl w:val="0"/>
          <w:numId w:val="9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Operating Systems:</w:t>
      </w:r>
      <w:r>
        <w:rPr>
          <w:rFonts w:ascii="Arial" w:hAnsi="Arial" w:cs="Arial"/>
        </w:rPr>
        <w:t xml:space="preserve"> </w:t>
      </w:r>
      <w:r w:rsidR="00C849EC">
        <w:rPr>
          <w:rFonts w:ascii="Arial" w:hAnsi="Arial" w:cs="Arial"/>
        </w:rPr>
        <w:t>Windows, Linux</w:t>
      </w:r>
      <w:r w:rsidR="00EA0533">
        <w:rPr>
          <w:rFonts w:ascii="Arial" w:hAnsi="Arial" w:cs="Arial"/>
        </w:rPr>
        <w:t xml:space="preserve"> </w:t>
      </w:r>
    </w:p>
    <w:p w14:paraId="5F00A0B8" w14:textId="305AAE15" w:rsidR="00836069" w:rsidRDefault="00B51C74">
      <w:pPr>
        <w:numPr>
          <w:ilvl w:val="0"/>
          <w:numId w:val="9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Programming Languages</w:t>
      </w:r>
      <w:r w:rsidR="00E92203">
        <w:rPr>
          <w:rFonts w:ascii="Arial" w:hAnsi="Arial" w:cs="Arial"/>
          <w:b/>
          <w:bCs/>
        </w:rPr>
        <w:t>:</w:t>
      </w:r>
      <w:r w:rsidR="00E92203">
        <w:rPr>
          <w:rFonts w:ascii="Arial" w:hAnsi="Arial" w:cs="Arial"/>
        </w:rPr>
        <w:t xml:space="preserve"> programming in Java, C++</w:t>
      </w:r>
      <w:r>
        <w:rPr>
          <w:rFonts w:ascii="Arial" w:hAnsi="Arial" w:cs="Arial"/>
        </w:rPr>
        <w:t>, Python</w:t>
      </w:r>
      <w:r w:rsidR="00B92155">
        <w:rPr>
          <w:rFonts w:ascii="Arial" w:hAnsi="Arial" w:cs="Arial"/>
        </w:rPr>
        <w:t>, basic C.</w:t>
      </w:r>
    </w:p>
    <w:p w14:paraId="36228DE2" w14:textId="6E6ABDE2" w:rsidR="00836069" w:rsidRDefault="00E92203">
      <w:pPr>
        <w:numPr>
          <w:ilvl w:val="0"/>
          <w:numId w:val="9"/>
        </w:numPr>
        <w:tabs>
          <w:tab w:val="left" w:pos="5760"/>
        </w:tabs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Web application development:</w:t>
      </w:r>
      <w:r w:rsidR="00B51C74">
        <w:rPr>
          <w:rFonts w:ascii="Arial" w:hAnsi="Arial" w:cs="Arial"/>
        </w:rPr>
        <w:t xml:space="preserve"> </w:t>
      </w:r>
      <w:r>
        <w:rPr>
          <w:rFonts w:ascii="Arial" w:hAnsi="Arial" w:cs="Arial"/>
          <w:bCs/>
        </w:rPr>
        <w:t xml:space="preserve">PHP, </w:t>
      </w:r>
      <w:r w:rsidR="00E9042F">
        <w:rPr>
          <w:rFonts w:ascii="Arial" w:hAnsi="Arial" w:cs="Arial"/>
          <w:bCs/>
        </w:rPr>
        <w:t>JavaScript</w:t>
      </w:r>
      <w:r>
        <w:rPr>
          <w:rFonts w:ascii="Arial" w:hAnsi="Arial" w:cs="Arial"/>
          <w:bCs/>
        </w:rPr>
        <w:t>, CSS, XML</w:t>
      </w:r>
      <w:r w:rsidR="00B51C74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</w:t>
      </w:r>
      <w:r w:rsidR="00B51C74">
        <w:rPr>
          <w:rFonts w:ascii="Arial" w:hAnsi="Arial" w:cs="Arial"/>
          <w:bCs/>
        </w:rPr>
        <w:t>Vs Code</w:t>
      </w:r>
      <w:r w:rsidR="005962CF">
        <w:rPr>
          <w:rFonts w:ascii="Arial" w:hAnsi="Arial" w:cs="Arial"/>
          <w:bCs/>
        </w:rPr>
        <w:t xml:space="preserve">, </w:t>
      </w:r>
      <w:r w:rsidR="006F6FE7">
        <w:rPr>
          <w:rFonts w:ascii="Arial" w:hAnsi="Arial" w:cs="Arial"/>
          <w:bCs/>
        </w:rPr>
        <w:t>word</w:t>
      </w:r>
      <w:r w:rsidR="006736CB">
        <w:rPr>
          <w:rFonts w:ascii="Arial" w:hAnsi="Arial" w:cs="Arial"/>
          <w:bCs/>
        </w:rPr>
        <w:t xml:space="preserve"> </w:t>
      </w:r>
      <w:r w:rsidR="006F6FE7">
        <w:rPr>
          <w:rFonts w:ascii="Arial" w:hAnsi="Arial" w:cs="Arial"/>
          <w:bCs/>
        </w:rPr>
        <w:t>press</w:t>
      </w:r>
      <w:r w:rsidR="00C45928">
        <w:rPr>
          <w:rFonts w:ascii="Arial" w:hAnsi="Arial" w:cs="Arial"/>
          <w:bCs/>
        </w:rPr>
        <w:t xml:space="preserve">, </w:t>
      </w:r>
    </w:p>
    <w:p w14:paraId="1EC9D387" w14:textId="0DB17F9D" w:rsidR="00836069" w:rsidRDefault="00E92203">
      <w:pPr>
        <w:numPr>
          <w:ilvl w:val="0"/>
          <w:numId w:val="9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Google: </w:t>
      </w:r>
      <w:r>
        <w:rPr>
          <w:rFonts w:ascii="Arial" w:hAnsi="Arial" w:cs="Arial"/>
        </w:rPr>
        <w:t xml:space="preserve">Search Engine </w:t>
      </w:r>
      <w:r w:rsidR="00AB280F">
        <w:rPr>
          <w:rFonts w:ascii="Arial" w:hAnsi="Arial" w:cs="Arial"/>
        </w:rPr>
        <w:t>Optimization</w:t>
      </w:r>
    </w:p>
    <w:p w14:paraId="6D796BF8" w14:textId="72679FC8" w:rsidR="0025060B" w:rsidRDefault="0025060B">
      <w:pPr>
        <w:numPr>
          <w:ilvl w:val="0"/>
          <w:numId w:val="9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Scripting in Python:</w:t>
      </w:r>
      <w:r>
        <w:rPr>
          <w:rFonts w:ascii="Arial" w:hAnsi="Arial" w:cs="Arial"/>
        </w:rPr>
        <w:t xml:space="preserve"> Data analysis, data visualization</w:t>
      </w:r>
    </w:p>
    <w:p w14:paraId="3FC4B643" w14:textId="77777777" w:rsidR="00836069" w:rsidRDefault="00E92203">
      <w:pPr>
        <w:numPr>
          <w:ilvl w:val="0"/>
          <w:numId w:val="4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  <w:b/>
        </w:rPr>
        <w:t>Web servers</w:t>
      </w:r>
      <w:r>
        <w:rPr>
          <w:rFonts w:ascii="Arial" w:hAnsi="Arial" w:cs="Arial"/>
        </w:rPr>
        <w:t>: Apache and IIS.</w:t>
      </w:r>
    </w:p>
    <w:p w14:paraId="43B7F7F5" w14:textId="17F4D1F2" w:rsidR="00836069" w:rsidRDefault="00E92203" w:rsidP="00B51C74">
      <w:pPr>
        <w:numPr>
          <w:ilvl w:val="0"/>
          <w:numId w:val="9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Databases:</w:t>
      </w:r>
      <w:r>
        <w:rPr>
          <w:rFonts w:ascii="Arial" w:hAnsi="Arial" w:cs="Arial"/>
        </w:rPr>
        <w:t xml:space="preserve"> Creating normalized databases in MySQL, </w:t>
      </w:r>
      <w:r w:rsidR="00B51C74">
        <w:rPr>
          <w:rFonts w:ascii="Arial" w:hAnsi="Arial" w:cs="Arial"/>
        </w:rPr>
        <w:t>MariaDB</w:t>
      </w:r>
      <w:r w:rsidR="00590C7A">
        <w:rPr>
          <w:rFonts w:ascii="Arial" w:hAnsi="Arial" w:cs="Arial"/>
        </w:rPr>
        <w:t xml:space="preserve">, </w:t>
      </w:r>
      <w:r w:rsidR="00590C7A" w:rsidRPr="00590C7A">
        <w:rPr>
          <w:rFonts w:ascii="Arial" w:hAnsi="Arial" w:cs="Arial"/>
        </w:rPr>
        <w:t>Building Database Applications in PHP</w:t>
      </w:r>
    </w:p>
    <w:p w14:paraId="1FABECED" w14:textId="32061FB4" w:rsidR="006736CB" w:rsidRPr="00164A59" w:rsidRDefault="006736CB" w:rsidP="00B51C74">
      <w:pPr>
        <w:numPr>
          <w:ilvl w:val="0"/>
          <w:numId w:val="9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UI/UX design</w:t>
      </w:r>
    </w:p>
    <w:p w14:paraId="2FFB11BC" w14:textId="6BA7812A" w:rsidR="00164A59" w:rsidRPr="00164A59" w:rsidRDefault="00164A59" w:rsidP="00B51C74">
      <w:pPr>
        <w:numPr>
          <w:ilvl w:val="0"/>
          <w:numId w:val="9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Using python to access web data</w:t>
      </w:r>
      <w:r w:rsidR="00C45928">
        <w:rPr>
          <w:rFonts w:ascii="Arial" w:hAnsi="Arial" w:cs="Arial"/>
          <w:b/>
          <w:bCs/>
        </w:rPr>
        <w:t xml:space="preserve">: </w:t>
      </w:r>
      <w:r w:rsidR="00C45928" w:rsidRPr="00C45928">
        <w:rPr>
          <w:rFonts w:ascii="Arial" w:hAnsi="Arial" w:cs="Arial"/>
        </w:rPr>
        <w:t>web</w:t>
      </w:r>
      <w:r w:rsidR="00AA54B1">
        <w:rPr>
          <w:rFonts w:ascii="Arial" w:hAnsi="Arial" w:cs="Arial"/>
        </w:rPr>
        <w:t xml:space="preserve"> </w:t>
      </w:r>
      <w:r w:rsidR="00C45928" w:rsidRPr="00C45928">
        <w:rPr>
          <w:rFonts w:ascii="Arial" w:hAnsi="Arial" w:cs="Arial"/>
        </w:rPr>
        <w:t>scraping</w:t>
      </w:r>
      <w:r w:rsidR="00AA54B1">
        <w:rPr>
          <w:rFonts w:ascii="Arial" w:hAnsi="Arial" w:cs="Arial"/>
        </w:rPr>
        <w:t>.</w:t>
      </w:r>
    </w:p>
    <w:p w14:paraId="49AAC898" w14:textId="2F10B37A" w:rsidR="00164A59" w:rsidRPr="006067E1" w:rsidRDefault="00164A59" w:rsidP="00B51C74">
      <w:pPr>
        <w:numPr>
          <w:ilvl w:val="0"/>
          <w:numId w:val="9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Using Git</w:t>
      </w:r>
      <w:r w:rsidR="00E868C1">
        <w:rPr>
          <w:rFonts w:ascii="Arial" w:hAnsi="Arial" w:cs="Arial"/>
          <w:b/>
          <w:bCs/>
        </w:rPr>
        <w:t xml:space="preserve">:  </w:t>
      </w:r>
      <w:r w:rsidR="00E868C1" w:rsidRPr="006067E1">
        <w:rPr>
          <w:rFonts w:ascii="Arial" w:hAnsi="Arial" w:cs="Arial"/>
        </w:rPr>
        <w:t>Git bash</w:t>
      </w:r>
      <w:r w:rsidR="006067E1" w:rsidRPr="006067E1">
        <w:rPr>
          <w:rFonts w:ascii="Arial" w:hAnsi="Arial" w:cs="Arial"/>
        </w:rPr>
        <w:t>, Git hub</w:t>
      </w:r>
    </w:p>
    <w:p w14:paraId="1D918268" w14:textId="6D27D794" w:rsidR="00C45928" w:rsidRDefault="00C45928" w:rsidP="00B51C74">
      <w:pPr>
        <w:numPr>
          <w:ilvl w:val="0"/>
          <w:numId w:val="9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Cybersecurity: </w:t>
      </w:r>
      <w:r w:rsidRPr="00C45928">
        <w:rPr>
          <w:rFonts w:ascii="Arial" w:hAnsi="Arial" w:cs="Arial"/>
        </w:rPr>
        <w:t>Cryptography, encryption</w:t>
      </w:r>
      <w:r w:rsidR="00590C7A">
        <w:rPr>
          <w:rFonts w:ascii="Arial" w:hAnsi="Arial" w:cs="Arial"/>
        </w:rPr>
        <w:t xml:space="preserve">, </w:t>
      </w:r>
      <w:r w:rsidR="00590C7A" w:rsidRPr="00590C7A">
        <w:rPr>
          <w:rFonts w:ascii="Arial" w:hAnsi="Arial" w:cs="Arial"/>
        </w:rPr>
        <w:t>Detecting and Mitigating Cyber Threats and Attacks</w:t>
      </w:r>
      <w:r w:rsidR="00590C7A">
        <w:rPr>
          <w:rFonts w:ascii="Arial" w:hAnsi="Arial" w:cs="Arial"/>
        </w:rPr>
        <w:t xml:space="preserve">, </w:t>
      </w:r>
      <w:r w:rsidR="00590C7A" w:rsidRPr="00590C7A">
        <w:rPr>
          <w:rFonts w:ascii="Arial" w:hAnsi="Arial" w:cs="Arial"/>
        </w:rPr>
        <w:t>Cyber Threats and Attack Vectors</w:t>
      </w:r>
      <w:r w:rsidR="00590C7A">
        <w:rPr>
          <w:rFonts w:ascii="Arial" w:hAnsi="Arial" w:cs="Arial"/>
        </w:rPr>
        <w:t xml:space="preserve">, </w:t>
      </w:r>
      <w:r w:rsidR="00590C7A" w:rsidRPr="00590C7A">
        <w:rPr>
          <w:rFonts w:ascii="Arial" w:hAnsi="Arial" w:cs="Arial"/>
        </w:rPr>
        <w:t>Proactive Computer Security</w:t>
      </w:r>
      <w:r w:rsidR="0025060B">
        <w:rPr>
          <w:rFonts w:ascii="Arial" w:hAnsi="Arial" w:cs="Arial"/>
        </w:rPr>
        <w:t>.</w:t>
      </w:r>
    </w:p>
    <w:p w14:paraId="6DBD7D73" w14:textId="75FAD773" w:rsidR="00C45928" w:rsidRDefault="00C45928" w:rsidP="00B51C74">
      <w:pPr>
        <w:numPr>
          <w:ilvl w:val="0"/>
          <w:numId w:val="9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Virtual reality:</w:t>
      </w:r>
      <w:r>
        <w:rPr>
          <w:rFonts w:ascii="Arial" w:hAnsi="Arial" w:cs="Arial"/>
        </w:rPr>
        <w:t xml:space="preserve"> using Unity, 3D character animator</w:t>
      </w:r>
      <w:r w:rsidR="00FB6F50">
        <w:rPr>
          <w:rFonts w:ascii="Arial" w:hAnsi="Arial" w:cs="Arial"/>
        </w:rPr>
        <w:t>, 3D computer graphics</w:t>
      </w:r>
    </w:p>
    <w:p w14:paraId="4ED6E80A" w14:textId="57B368BB" w:rsidR="00AA54B1" w:rsidRDefault="00AA54B1" w:rsidP="00B51C74">
      <w:pPr>
        <w:numPr>
          <w:ilvl w:val="0"/>
          <w:numId w:val="9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System administration: </w:t>
      </w:r>
      <w:r>
        <w:rPr>
          <w:rFonts w:ascii="Arial" w:hAnsi="Arial" w:cs="Arial"/>
        </w:rPr>
        <w:t xml:space="preserve">working with Active Directory, </w:t>
      </w:r>
      <w:r w:rsidR="00A5469C">
        <w:rPr>
          <w:rFonts w:ascii="Arial" w:hAnsi="Arial" w:cs="Arial"/>
        </w:rPr>
        <w:t>Lightweight Directory Access Protocol.</w:t>
      </w:r>
    </w:p>
    <w:p w14:paraId="18F208D9" w14:textId="18D506E5" w:rsidR="00E868C1" w:rsidRDefault="00E868C1" w:rsidP="00B51C74">
      <w:pPr>
        <w:numPr>
          <w:ilvl w:val="0"/>
          <w:numId w:val="9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Softwares:</w:t>
      </w:r>
      <w:r>
        <w:rPr>
          <w:rFonts w:ascii="Arial" w:hAnsi="Arial" w:cs="Arial"/>
        </w:rPr>
        <w:t xml:space="preserve"> Ms word, Excel</w:t>
      </w:r>
    </w:p>
    <w:p w14:paraId="3F763E48" w14:textId="0010F649" w:rsidR="00D53429" w:rsidRPr="00C45928" w:rsidRDefault="00412494" w:rsidP="00B51C74">
      <w:pPr>
        <w:numPr>
          <w:ilvl w:val="0"/>
          <w:numId w:val="9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Configuration</w:t>
      </w:r>
      <w:r w:rsidR="00D53429">
        <w:rPr>
          <w:rFonts w:ascii="Arial" w:hAnsi="Arial" w:cs="Arial"/>
          <w:b/>
          <w:bCs/>
        </w:rPr>
        <w:t xml:space="preserve"> Management:</w:t>
      </w:r>
      <w:r w:rsidR="00D53429">
        <w:rPr>
          <w:rFonts w:ascii="Arial" w:hAnsi="Arial" w:cs="Arial"/>
        </w:rPr>
        <w:t xml:space="preserve"> using puppet, cloud computing basics</w:t>
      </w:r>
    </w:p>
    <w:p w14:paraId="0C34880E" w14:textId="793010EB" w:rsidR="006736CB" w:rsidRDefault="006736CB" w:rsidP="006736CB">
      <w:pPr>
        <w:tabs>
          <w:tab w:val="left" w:pos="576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Other skills:</w:t>
      </w:r>
    </w:p>
    <w:p w14:paraId="4406004E" w14:textId="32B534A1" w:rsidR="006736CB" w:rsidRDefault="00B92155" w:rsidP="00B92155">
      <w:pPr>
        <w:pStyle w:val="ListParagraph"/>
        <w:numPr>
          <w:ilvl w:val="0"/>
          <w:numId w:val="15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</w:rPr>
        <w:t>Creative writing</w:t>
      </w:r>
      <w:r w:rsidR="00412494">
        <w:rPr>
          <w:rFonts w:ascii="Arial" w:hAnsi="Arial" w:cs="Arial"/>
        </w:rPr>
        <w:t xml:space="preserve"> skills : Fiction writing, </w:t>
      </w:r>
      <w:r w:rsidR="00DB6C23">
        <w:rPr>
          <w:rFonts w:ascii="Arial" w:hAnsi="Arial" w:cs="Arial"/>
        </w:rPr>
        <w:t>copy editing skills, short story writing</w:t>
      </w:r>
    </w:p>
    <w:p w14:paraId="323C7ACA" w14:textId="73C4FFC6" w:rsidR="00B92155" w:rsidRDefault="00B92155" w:rsidP="00B92155">
      <w:pPr>
        <w:pStyle w:val="ListParagraph"/>
        <w:numPr>
          <w:ilvl w:val="0"/>
          <w:numId w:val="15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</w:rPr>
        <w:t>Research</w:t>
      </w:r>
      <w:r w:rsidR="00E868C1">
        <w:rPr>
          <w:rFonts w:ascii="Arial" w:hAnsi="Arial" w:cs="Arial"/>
        </w:rPr>
        <w:t xml:space="preserve"> skills </w:t>
      </w:r>
    </w:p>
    <w:p w14:paraId="150821A9" w14:textId="3C9F3B14" w:rsidR="00B92155" w:rsidRPr="00B92155" w:rsidRDefault="00B92155" w:rsidP="00B92155">
      <w:pPr>
        <w:pStyle w:val="ListParagraph"/>
        <w:numPr>
          <w:ilvl w:val="0"/>
          <w:numId w:val="15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</w:rPr>
        <w:t>Business analysis: consultative skills, problem solving skills</w:t>
      </w:r>
      <w:r w:rsidR="002A6781">
        <w:rPr>
          <w:rFonts w:ascii="Arial" w:hAnsi="Arial" w:cs="Arial"/>
        </w:rPr>
        <w:t>, analytical thinking</w:t>
      </w:r>
      <w:r w:rsidR="00E868C1">
        <w:rPr>
          <w:rFonts w:ascii="Arial" w:hAnsi="Arial" w:cs="Arial"/>
        </w:rPr>
        <w:t>, generating new ideas.</w:t>
      </w:r>
    </w:p>
    <w:p w14:paraId="10E1A68D" w14:textId="77777777" w:rsidR="006736CB" w:rsidRDefault="006736CB" w:rsidP="006736CB">
      <w:pPr>
        <w:tabs>
          <w:tab w:val="left" w:pos="5760"/>
        </w:tabs>
        <w:rPr>
          <w:rFonts w:ascii="Arial" w:hAnsi="Arial" w:cs="Arial"/>
        </w:rPr>
      </w:pPr>
    </w:p>
    <w:p w14:paraId="79307491" w14:textId="0123F155" w:rsidR="005962CF" w:rsidRPr="00B51C74" w:rsidRDefault="005962CF" w:rsidP="005962CF">
      <w:pPr>
        <w:tabs>
          <w:tab w:val="left" w:pos="5760"/>
        </w:tabs>
        <w:rPr>
          <w:rFonts w:ascii="Arial" w:hAnsi="Arial" w:cs="Arial"/>
        </w:rPr>
      </w:pPr>
    </w:p>
    <w:p w14:paraId="03B0475A" w14:textId="77777777" w:rsidR="00836069" w:rsidRDefault="00E92203">
      <w:pPr>
        <w:pStyle w:val="Heading2"/>
        <w:pBdr>
          <w:bottom w:val="single" w:sz="4" w:space="1" w:color="000000"/>
        </w:pBdr>
        <w:tabs>
          <w:tab w:val="left" w:pos="0"/>
        </w:tabs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 xml:space="preserve">Education Background </w:t>
      </w:r>
    </w:p>
    <w:p w14:paraId="1CADF6E7" w14:textId="77777777" w:rsidR="00836069" w:rsidRDefault="00836069">
      <w:pPr>
        <w:rPr>
          <w:rFonts w:ascii="Arial" w:hAnsi="Arial" w:cs="Arial"/>
        </w:rPr>
      </w:pPr>
    </w:p>
    <w:p w14:paraId="58E5C007" w14:textId="484B8442" w:rsidR="00836069" w:rsidRDefault="00B10B47">
      <w:pPr>
        <w:numPr>
          <w:ilvl w:val="0"/>
          <w:numId w:val="12"/>
        </w:numPr>
        <w:tabs>
          <w:tab w:val="left" w:pos="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Kenya Methodist University</w:t>
      </w:r>
    </w:p>
    <w:p w14:paraId="0104AAA8" w14:textId="28CF456E" w:rsidR="00836069" w:rsidRDefault="00AB280F">
      <w:pPr>
        <w:rPr>
          <w:rFonts w:ascii="Arial" w:hAnsi="Arial" w:cs="Arial"/>
        </w:rPr>
      </w:pPr>
      <w:r>
        <w:rPr>
          <w:rFonts w:ascii="Arial" w:hAnsi="Arial" w:cs="Arial"/>
        </w:rPr>
        <w:t>January 2017-</w:t>
      </w:r>
      <w:r w:rsidR="00B10B47">
        <w:rPr>
          <w:rFonts w:ascii="Arial" w:hAnsi="Arial" w:cs="Arial"/>
        </w:rPr>
        <w:t xml:space="preserve"> November 2020</w:t>
      </w:r>
    </w:p>
    <w:p w14:paraId="2B13A7E7" w14:textId="13FD7529" w:rsidR="00836069" w:rsidRDefault="00E92203">
      <w:pPr>
        <w:rPr>
          <w:rFonts w:ascii="Arial" w:hAnsi="Arial" w:cs="Arial"/>
        </w:rPr>
      </w:pPr>
      <w:r>
        <w:rPr>
          <w:rFonts w:ascii="Arial" w:hAnsi="Arial" w:cs="Arial"/>
        </w:rPr>
        <w:t>Undergraduate Degree: B</w:t>
      </w:r>
      <w:r w:rsidR="00B10B47">
        <w:rPr>
          <w:rFonts w:ascii="Arial" w:hAnsi="Arial" w:cs="Arial"/>
        </w:rPr>
        <w:t>achelor of</w:t>
      </w:r>
      <w:r>
        <w:rPr>
          <w:rFonts w:ascii="Arial" w:hAnsi="Arial" w:cs="Arial"/>
        </w:rPr>
        <w:t xml:space="preserve"> </w:t>
      </w:r>
      <w:r w:rsidR="00AB280F">
        <w:rPr>
          <w:rFonts w:ascii="Arial" w:hAnsi="Arial" w:cs="Arial"/>
        </w:rPr>
        <w:t xml:space="preserve">Business Information </w:t>
      </w:r>
      <w:r w:rsidR="00B10B47">
        <w:rPr>
          <w:rFonts w:ascii="Arial" w:hAnsi="Arial" w:cs="Arial"/>
        </w:rPr>
        <w:t>Technology.</w:t>
      </w:r>
    </w:p>
    <w:p w14:paraId="4589F5F9" w14:textId="77777777" w:rsidR="00836069" w:rsidRDefault="00836069">
      <w:pPr>
        <w:rPr>
          <w:rFonts w:ascii="Arial" w:hAnsi="Arial" w:cs="Arial"/>
        </w:rPr>
      </w:pPr>
    </w:p>
    <w:p w14:paraId="58AE2D2B" w14:textId="58C80828" w:rsidR="00836069" w:rsidRDefault="00B10B47">
      <w:pPr>
        <w:numPr>
          <w:ilvl w:val="0"/>
          <w:numId w:val="12"/>
        </w:numPr>
        <w:tabs>
          <w:tab w:val="left" w:pos="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Marymount Secondary School</w:t>
      </w:r>
    </w:p>
    <w:p w14:paraId="2D07B10D" w14:textId="6DD49B4F" w:rsidR="00836069" w:rsidRDefault="00E92203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10B47">
        <w:rPr>
          <w:rFonts w:ascii="Arial" w:hAnsi="Arial" w:cs="Arial"/>
        </w:rPr>
        <w:t>011-2015</w:t>
      </w:r>
    </w:p>
    <w:p w14:paraId="6F2643F8" w14:textId="3DE9EA97" w:rsidR="00836069" w:rsidRDefault="00E92203">
      <w:pPr>
        <w:rPr>
          <w:rFonts w:ascii="Arial" w:hAnsi="Arial" w:cs="Arial"/>
        </w:rPr>
      </w:pPr>
      <w:r>
        <w:rPr>
          <w:rFonts w:ascii="Arial" w:hAnsi="Arial" w:cs="Arial"/>
        </w:rPr>
        <w:t>Kenya Certificate of Secondary Education (KCSE)</w:t>
      </w:r>
    </w:p>
    <w:p w14:paraId="2A0A6307" w14:textId="77777777" w:rsidR="00836069" w:rsidRDefault="00836069">
      <w:pPr>
        <w:rPr>
          <w:rFonts w:ascii="Arial" w:hAnsi="Arial" w:cs="Arial"/>
        </w:rPr>
      </w:pPr>
    </w:p>
    <w:p w14:paraId="6B85C69A" w14:textId="71FC634E" w:rsidR="00836069" w:rsidRDefault="00E9042F">
      <w:pPr>
        <w:numPr>
          <w:ilvl w:val="0"/>
          <w:numId w:val="12"/>
        </w:numPr>
        <w:tabs>
          <w:tab w:val="left" w:pos="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Valley’s Lily primary school</w:t>
      </w:r>
    </w:p>
    <w:p w14:paraId="0620F198" w14:textId="78FB827C" w:rsidR="00836069" w:rsidRDefault="00E9042F">
      <w:pPr>
        <w:rPr>
          <w:rFonts w:ascii="Arial" w:hAnsi="Arial" w:cs="Arial"/>
        </w:rPr>
      </w:pPr>
      <w:r>
        <w:rPr>
          <w:rFonts w:ascii="Arial" w:hAnsi="Arial" w:cs="Arial"/>
        </w:rPr>
        <w:t>2007</w:t>
      </w:r>
      <w:r w:rsidR="00E92203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2010</w:t>
      </w:r>
    </w:p>
    <w:p w14:paraId="4F7D8D50" w14:textId="106D6C82" w:rsidR="00F461F6" w:rsidRPr="00F461F6" w:rsidRDefault="00E92203">
      <w:pPr>
        <w:rPr>
          <w:rFonts w:ascii="Arial" w:hAnsi="Arial" w:cs="Arial"/>
        </w:rPr>
        <w:sectPr w:rsidR="00F461F6" w:rsidRPr="00F461F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type w:val="continuous"/>
          <w:pgSz w:w="11905" w:h="16837"/>
          <w:pgMar w:top="1418" w:right="1418" w:bottom="1418" w:left="1418" w:header="720" w:footer="720" w:gutter="0"/>
          <w:cols w:space="720"/>
          <w:docGrid w:linePitch="360"/>
        </w:sectPr>
      </w:pPr>
      <w:r>
        <w:rPr>
          <w:rFonts w:ascii="Arial" w:hAnsi="Arial" w:cs="Arial"/>
        </w:rPr>
        <w:t>Kenya Certificate of Primary Education (KCPE</w:t>
      </w:r>
      <w:r w:rsidR="007250D0">
        <w:rPr>
          <w:rFonts w:ascii="Arial" w:hAnsi="Arial" w:cs="Arial"/>
        </w:rPr>
        <w:t>)</w:t>
      </w:r>
    </w:p>
    <w:p w14:paraId="1EA30D95" w14:textId="77777777" w:rsidR="00836069" w:rsidRDefault="00836069">
      <w:pPr>
        <w:sectPr w:rsidR="0083606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1905" w:h="16837"/>
          <w:pgMar w:top="1418" w:right="1418" w:bottom="1418" w:left="1418" w:header="720" w:footer="720" w:gutter="0"/>
          <w:cols w:space="720"/>
          <w:docGrid w:linePitch="360"/>
        </w:sectPr>
      </w:pPr>
    </w:p>
    <w:p w14:paraId="704CC699" w14:textId="77777777" w:rsidR="00836069" w:rsidRDefault="00836069">
      <w:pPr>
        <w:sectPr w:rsidR="00836069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footnotePr>
            <w:pos w:val="beneathText"/>
          </w:footnotePr>
          <w:type w:val="continuous"/>
          <w:pgSz w:w="11905" w:h="16837"/>
          <w:pgMar w:top="1418" w:right="1418" w:bottom="1418" w:left="1418" w:header="720" w:footer="720" w:gutter="0"/>
          <w:cols w:space="720"/>
          <w:docGrid w:linePitch="360"/>
        </w:sectPr>
      </w:pPr>
    </w:p>
    <w:p w14:paraId="4C6BC1A2" w14:textId="0AD0FD5F" w:rsidR="007B7326" w:rsidRPr="007B7326" w:rsidRDefault="007B7326" w:rsidP="007B7326">
      <w:pPr>
        <w:sectPr w:rsidR="007B7326" w:rsidRPr="007B7326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footnotePr>
            <w:pos w:val="beneathText"/>
          </w:footnotePr>
          <w:type w:val="continuous"/>
          <w:pgSz w:w="11905" w:h="16837"/>
          <w:pgMar w:top="1418" w:right="1418" w:bottom="1418" w:left="1418" w:header="720" w:footer="720" w:gutter="0"/>
          <w:cols w:space="720"/>
          <w:docGrid w:linePitch="360"/>
        </w:sectPr>
      </w:pPr>
    </w:p>
    <w:p w14:paraId="1EE6FE0B" w14:textId="77777777" w:rsidR="00836069" w:rsidRDefault="00E92203">
      <w:pPr>
        <w:pStyle w:val="Heading2"/>
        <w:pBdr>
          <w:bottom w:val="single" w:sz="4" w:space="1" w:color="000000"/>
        </w:pBdr>
        <w:tabs>
          <w:tab w:val="left" w:pos="0"/>
        </w:tabs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lastRenderedPageBreak/>
        <w:t>Achievements and projects</w:t>
      </w:r>
    </w:p>
    <w:p w14:paraId="1EACA83E" w14:textId="77777777" w:rsidR="00836069" w:rsidRDefault="00E92203">
      <w:pPr>
        <w:numPr>
          <w:ilvl w:val="0"/>
          <w:numId w:val="8"/>
        </w:numPr>
        <w:tabs>
          <w:tab w:val="left" w:pos="57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Current Projects: </w:t>
      </w:r>
    </w:p>
    <w:p w14:paraId="60BF077F" w14:textId="13AED8D3" w:rsidR="00836069" w:rsidRDefault="007B7326">
      <w:pPr>
        <w:numPr>
          <w:ilvl w:val="1"/>
          <w:numId w:val="8"/>
        </w:numPr>
        <w:tabs>
          <w:tab w:val="left" w:pos="864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Making a website for selling cakes</w:t>
      </w:r>
      <w:r w:rsidR="00E33C5C">
        <w:rPr>
          <w:rFonts w:ascii="Arial" w:hAnsi="Arial" w:cs="Arial"/>
          <w:bCs/>
        </w:rPr>
        <w:t xml:space="preserve"> Online</w:t>
      </w:r>
      <w:r w:rsidR="0054595F">
        <w:rPr>
          <w:rFonts w:ascii="Arial" w:hAnsi="Arial" w:cs="Arial"/>
          <w:bCs/>
        </w:rPr>
        <w:t xml:space="preserve"> using wordpress</w:t>
      </w:r>
    </w:p>
    <w:p w14:paraId="09A6FEEF" w14:textId="77777777" w:rsidR="00836069" w:rsidRDefault="00836069"/>
    <w:p w14:paraId="668EBD2F" w14:textId="77777777" w:rsidR="00836069" w:rsidRDefault="00E92203">
      <w:pPr>
        <w:pStyle w:val="Heading2"/>
        <w:pBdr>
          <w:bottom w:val="single" w:sz="4" w:space="1" w:color="000000"/>
        </w:pBdr>
        <w:tabs>
          <w:tab w:val="left" w:pos="0"/>
        </w:tabs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Hobbies and Interests</w:t>
      </w:r>
    </w:p>
    <w:p w14:paraId="0CFCB448" w14:textId="77777777" w:rsidR="00836069" w:rsidRDefault="00836069">
      <w:pPr>
        <w:rPr>
          <w:rFonts w:ascii="Arial" w:hAnsi="Arial" w:cs="Arial"/>
          <w:b/>
          <w:bCs/>
        </w:rPr>
      </w:pPr>
    </w:p>
    <w:p w14:paraId="559CD977" w14:textId="30C0E3E1" w:rsidR="00836069" w:rsidRDefault="00E9042F">
      <w:pPr>
        <w:numPr>
          <w:ilvl w:val="0"/>
          <w:numId w:val="6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</w:rPr>
        <w:t>Playing Video games</w:t>
      </w:r>
    </w:p>
    <w:p w14:paraId="7D4F839E" w14:textId="2095440B" w:rsidR="00836069" w:rsidRDefault="001D309C">
      <w:pPr>
        <w:numPr>
          <w:ilvl w:val="0"/>
          <w:numId w:val="6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</w:rPr>
        <w:t>Reading Novels</w:t>
      </w:r>
    </w:p>
    <w:p w14:paraId="63073FC1" w14:textId="1A06FB27" w:rsidR="00E868C1" w:rsidRDefault="001D309C" w:rsidP="00E868C1">
      <w:pPr>
        <w:numPr>
          <w:ilvl w:val="0"/>
          <w:numId w:val="6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</w:rPr>
        <w:t>Learning how to make VR games- interest</w:t>
      </w:r>
    </w:p>
    <w:p w14:paraId="18DDC1B1" w14:textId="6B1F29B4" w:rsidR="00E868C1" w:rsidRPr="00E868C1" w:rsidRDefault="00E868C1" w:rsidP="00E868C1">
      <w:pPr>
        <w:numPr>
          <w:ilvl w:val="0"/>
          <w:numId w:val="6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</w:rPr>
        <w:t>Writing (Creative writing)</w:t>
      </w:r>
    </w:p>
    <w:p w14:paraId="6980B9E3" w14:textId="28261E60" w:rsidR="001D309C" w:rsidRDefault="001D309C">
      <w:pPr>
        <w:numPr>
          <w:ilvl w:val="0"/>
          <w:numId w:val="6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</w:rPr>
        <w:t>Watching movies</w:t>
      </w:r>
    </w:p>
    <w:p w14:paraId="5968154D" w14:textId="45410A94" w:rsidR="009E31AF" w:rsidRDefault="009E31AF">
      <w:pPr>
        <w:numPr>
          <w:ilvl w:val="0"/>
          <w:numId w:val="6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</w:rPr>
        <w:t>Generating ideas to solve problems around me.</w:t>
      </w:r>
    </w:p>
    <w:p w14:paraId="4A52FDC6" w14:textId="4473E6A0" w:rsidR="001D309C" w:rsidRDefault="001D309C">
      <w:pPr>
        <w:numPr>
          <w:ilvl w:val="0"/>
          <w:numId w:val="6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</w:rPr>
        <w:t>Volunteer at animal shelters- interest</w:t>
      </w:r>
    </w:p>
    <w:p w14:paraId="7FE0330C" w14:textId="77777777" w:rsidR="00836069" w:rsidRDefault="00836069" w:rsidP="001D309C">
      <w:pPr>
        <w:pStyle w:val="Heading2"/>
        <w:numPr>
          <w:ilvl w:val="0"/>
          <w:numId w:val="0"/>
        </w:numPr>
        <w:pBdr>
          <w:bottom w:val="single" w:sz="4" w:space="1" w:color="000000"/>
        </w:pBdr>
        <w:rPr>
          <w:rFonts w:ascii="Arial Black" w:hAnsi="Arial Black" w:cs="Arial"/>
          <w:b w:val="0"/>
          <w:bCs w:val="0"/>
          <w:sz w:val="24"/>
        </w:rPr>
      </w:pPr>
    </w:p>
    <w:p w14:paraId="57134A1F" w14:textId="77777777" w:rsidR="00836069" w:rsidRDefault="00836069">
      <w:pPr>
        <w:pBdr>
          <w:bottom w:val="single" w:sz="4" w:space="1" w:color="000000"/>
        </w:pBdr>
        <w:tabs>
          <w:tab w:val="left" w:pos="0"/>
        </w:tabs>
        <w:rPr>
          <w:rFonts w:ascii="Arial Black" w:hAnsi="Arial Black" w:cs="Arial"/>
          <w:b/>
          <w:bCs/>
        </w:rPr>
      </w:pPr>
    </w:p>
    <w:p w14:paraId="1A0F5D5B" w14:textId="77777777" w:rsidR="00836069" w:rsidRDefault="00E92203">
      <w:pPr>
        <w:pageBreakBefore/>
        <w:pBdr>
          <w:bottom w:val="single" w:sz="4" w:space="1" w:color="000000"/>
        </w:pBdr>
        <w:tabs>
          <w:tab w:val="left" w:pos="0"/>
        </w:tabs>
        <w:rPr>
          <w:rFonts w:ascii="Arial Black" w:hAnsi="Arial Black" w:cs="Arial"/>
          <w:b/>
          <w:bCs/>
        </w:rPr>
      </w:pPr>
      <w:r>
        <w:rPr>
          <w:rFonts w:ascii="Arial Black" w:hAnsi="Arial Black" w:cs="Arial"/>
          <w:b/>
          <w:bCs/>
        </w:rPr>
        <w:lastRenderedPageBreak/>
        <w:t xml:space="preserve">Referees </w:t>
      </w:r>
    </w:p>
    <w:p w14:paraId="5A7D3A95" w14:textId="77777777" w:rsidR="00836069" w:rsidRDefault="00836069">
      <w:pPr>
        <w:rPr>
          <w:rFonts w:ascii="Arial" w:hAnsi="Arial" w:cs="Arial"/>
        </w:rPr>
      </w:pPr>
    </w:p>
    <w:p w14:paraId="113D4DC2" w14:textId="524DABFC" w:rsidR="00836069" w:rsidRDefault="00E92203">
      <w:pPr>
        <w:numPr>
          <w:ilvl w:val="0"/>
          <w:numId w:val="7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Mr. </w:t>
      </w:r>
      <w:r w:rsidR="00222AFF">
        <w:rPr>
          <w:rFonts w:ascii="Arial" w:hAnsi="Arial" w:cs="Arial"/>
        </w:rPr>
        <w:t>Samora Omuodo</w:t>
      </w:r>
      <w:r>
        <w:rPr>
          <w:rFonts w:ascii="Arial" w:hAnsi="Arial" w:cs="Arial"/>
        </w:rPr>
        <w:t>,</w:t>
      </w:r>
    </w:p>
    <w:p w14:paraId="77DCC6F7" w14:textId="34ADA266" w:rsidR="00836069" w:rsidRDefault="009F30F9" w:rsidP="009F30F9">
      <w:pPr>
        <w:tabs>
          <w:tab w:val="left" w:pos="576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Head of IT department,</w:t>
      </w:r>
    </w:p>
    <w:p w14:paraId="6BC9FA79" w14:textId="2DB99B03" w:rsidR="00836069" w:rsidRDefault="00E92203">
      <w:pPr>
        <w:tabs>
          <w:tab w:val="left" w:pos="5760"/>
        </w:tabs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22AFF">
        <w:rPr>
          <w:rFonts w:ascii="Arial" w:hAnsi="Arial" w:cs="Arial"/>
        </w:rPr>
        <w:t>National Health Insurance Fund – Meru branch</w:t>
      </w:r>
      <w:r>
        <w:rPr>
          <w:rFonts w:ascii="Arial" w:hAnsi="Arial" w:cs="Arial"/>
        </w:rPr>
        <w:t>,</w:t>
      </w:r>
    </w:p>
    <w:p w14:paraId="3E9AE0D4" w14:textId="77777777" w:rsidR="00836069" w:rsidRDefault="00836069">
      <w:pPr>
        <w:tabs>
          <w:tab w:val="left" w:pos="5760"/>
        </w:tabs>
        <w:ind w:left="720" w:hanging="360"/>
        <w:rPr>
          <w:rFonts w:ascii="Arial" w:hAnsi="Arial" w:cs="Arial"/>
        </w:rPr>
      </w:pPr>
    </w:p>
    <w:p w14:paraId="56AFFC02" w14:textId="0ECA5B30" w:rsidR="00836069" w:rsidRDefault="00E92203">
      <w:pPr>
        <w:tabs>
          <w:tab w:val="left" w:pos="5760"/>
        </w:tabs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ab/>
        <w:t>Tel: +254 72</w:t>
      </w:r>
      <w:r w:rsidR="0098754B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</w:t>
      </w:r>
      <w:r w:rsidR="0098754B">
        <w:rPr>
          <w:rFonts w:ascii="Arial" w:hAnsi="Arial" w:cs="Arial"/>
        </w:rPr>
        <w:t>3</w:t>
      </w:r>
      <w:r>
        <w:rPr>
          <w:rFonts w:ascii="Arial" w:hAnsi="Arial" w:cs="Arial"/>
        </w:rPr>
        <w:t>1</w:t>
      </w:r>
      <w:r w:rsidR="008546A0">
        <w:rPr>
          <w:rFonts w:ascii="Arial" w:hAnsi="Arial" w:cs="Arial"/>
        </w:rPr>
        <w:t>8031</w:t>
      </w:r>
      <w:r>
        <w:rPr>
          <w:rFonts w:ascii="Arial" w:hAnsi="Arial" w:cs="Arial"/>
        </w:rPr>
        <w:t xml:space="preserve"> </w:t>
      </w:r>
    </w:p>
    <w:p w14:paraId="3863AE25" w14:textId="77777777" w:rsidR="00836069" w:rsidRDefault="00836069">
      <w:pPr>
        <w:tabs>
          <w:tab w:val="left" w:pos="5760"/>
        </w:tabs>
        <w:ind w:left="720" w:hanging="360"/>
        <w:rPr>
          <w:rFonts w:ascii="Arial" w:hAnsi="Arial" w:cs="Arial"/>
        </w:rPr>
      </w:pPr>
    </w:p>
    <w:p w14:paraId="631C9DFA" w14:textId="77777777" w:rsidR="00836069" w:rsidRDefault="00836069">
      <w:pPr>
        <w:ind w:left="720"/>
        <w:rPr>
          <w:rFonts w:ascii="Arial" w:hAnsi="Arial" w:cs="Arial"/>
        </w:rPr>
      </w:pPr>
    </w:p>
    <w:p w14:paraId="5BE5662C" w14:textId="0E02D147" w:rsidR="00836069" w:rsidRDefault="00E92203">
      <w:pPr>
        <w:numPr>
          <w:ilvl w:val="0"/>
          <w:numId w:val="7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</w:rPr>
        <w:t>Mr</w:t>
      </w:r>
      <w:r w:rsidR="00222AF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</w:t>
      </w:r>
      <w:r w:rsidR="00222AFF">
        <w:rPr>
          <w:rFonts w:ascii="Arial" w:hAnsi="Arial" w:cs="Arial"/>
        </w:rPr>
        <w:t>Jenu John,</w:t>
      </w:r>
    </w:p>
    <w:p w14:paraId="0A8D8479" w14:textId="4EE4A952" w:rsidR="00836069" w:rsidRDefault="00222AFF">
      <w:pPr>
        <w:tabs>
          <w:tab w:val="left" w:pos="648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Head of Distance Learning Mode, Lecturer</w:t>
      </w:r>
      <w:r w:rsidR="00E92203">
        <w:rPr>
          <w:rFonts w:ascii="Arial" w:hAnsi="Arial" w:cs="Arial"/>
        </w:rPr>
        <w:t>,</w:t>
      </w:r>
    </w:p>
    <w:p w14:paraId="35408F26" w14:textId="10DACC53" w:rsidR="000A14D6" w:rsidRDefault="000A14D6">
      <w:pPr>
        <w:tabs>
          <w:tab w:val="left" w:pos="648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Computer Science Department,</w:t>
      </w:r>
    </w:p>
    <w:p w14:paraId="48C755C3" w14:textId="4866A3A4" w:rsidR="00836069" w:rsidRDefault="000A14D6">
      <w:pPr>
        <w:tabs>
          <w:tab w:val="left" w:pos="648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Kenya Methodist University,</w:t>
      </w:r>
    </w:p>
    <w:p w14:paraId="24A0A7CA" w14:textId="77777777" w:rsidR="000A14D6" w:rsidRDefault="000A14D6">
      <w:pPr>
        <w:tabs>
          <w:tab w:val="left" w:pos="6480"/>
        </w:tabs>
        <w:ind w:left="720"/>
        <w:rPr>
          <w:rFonts w:ascii="Arial" w:hAnsi="Arial" w:cs="Arial"/>
        </w:rPr>
      </w:pPr>
    </w:p>
    <w:p w14:paraId="2231FF5F" w14:textId="67477D88" w:rsidR="00836069" w:rsidRDefault="00E92203">
      <w:pPr>
        <w:tabs>
          <w:tab w:val="left" w:pos="648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Tel: +254 72</w:t>
      </w:r>
      <w:r w:rsidR="008546A0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8546A0">
        <w:rPr>
          <w:rFonts w:ascii="Arial" w:hAnsi="Arial" w:cs="Arial"/>
        </w:rPr>
        <w:t>28</w:t>
      </w:r>
      <w:r>
        <w:rPr>
          <w:rFonts w:ascii="Arial" w:hAnsi="Arial" w:cs="Arial"/>
        </w:rPr>
        <w:t>8</w:t>
      </w:r>
      <w:r w:rsidR="008546A0">
        <w:rPr>
          <w:rFonts w:ascii="Arial" w:hAnsi="Arial" w:cs="Arial"/>
        </w:rPr>
        <w:t>904</w:t>
      </w:r>
    </w:p>
    <w:p w14:paraId="731E97B5" w14:textId="77777777" w:rsidR="00836069" w:rsidRDefault="00836069">
      <w:pPr>
        <w:tabs>
          <w:tab w:val="left" w:pos="6480"/>
        </w:tabs>
        <w:ind w:left="720"/>
        <w:rPr>
          <w:rFonts w:ascii="Arial" w:hAnsi="Arial" w:cs="Arial"/>
        </w:rPr>
      </w:pPr>
    </w:p>
    <w:p w14:paraId="77AEDD6E" w14:textId="77777777" w:rsidR="00836069" w:rsidRDefault="00836069">
      <w:pPr>
        <w:tabs>
          <w:tab w:val="left" w:pos="720"/>
        </w:tabs>
        <w:rPr>
          <w:rFonts w:ascii="Arial" w:hAnsi="Arial" w:cs="Arial"/>
        </w:rPr>
      </w:pPr>
    </w:p>
    <w:p w14:paraId="0A71CDB5" w14:textId="07FF2C16" w:rsidR="00836069" w:rsidRDefault="00E92203">
      <w:pPr>
        <w:numPr>
          <w:ilvl w:val="0"/>
          <w:numId w:val="7"/>
        </w:num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Mr. </w:t>
      </w:r>
      <w:r w:rsidR="000A14D6">
        <w:rPr>
          <w:rFonts w:ascii="Arial" w:hAnsi="Arial" w:cs="Arial"/>
        </w:rPr>
        <w:t>David Kaje</w:t>
      </w:r>
      <w:r>
        <w:rPr>
          <w:rFonts w:ascii="Arial" w:hAnsi="Arial" w:cs="Arial"/>
        </w:rPr>
        <w:t xml:space="preserve"> (My Project Supervisor),</w:t>
      </w:r>
    </w:p>
    <w:p w14:paraId="4AED5F43" w14:textId="13DE36B0" w:rsidR="00836069" w:rsidRDefault="00E92203">
      <w:pPr>
        <w:tabs>
          <w:tab w:val="left" w:pos="648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Lecturer,</w:t>
      </w:r>
    </w:p>
    <w:p w14:paraId="0F6C6443" w14:textId="16FF3622" w:rsidR="00836069" w:rsidRDefault="00E92203">
      <w:pPr>
        <w:tabs>
          <w:tab w:val="left" w:pos="648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Computer Science </w:t>
      </w:r>
      <w:r w:rsidR="000A14D6">
        <w:rPr>
          <w:rFonts w:ascii="Arial" w:hAnsi="Arial" w:cs="Arial"/>
        </w:rPr>
        <w:t>Department</w:t>
      </w:r>
      <w:r>
        <w:rPr>
          <w:rFonts w:ascii="Arial" w:hAnsi="Arial" w:cs="Arial"/>
        </w:rPr>
        <w:t>,</w:t>
      </w:r>
    </w:p>
    <w:p w14:paraId="4C4F066D" w14:textId="4E3DA460" w:rsidR="00836069" w:rsidRDefault="000A14D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Kenya Methodist</w:t>
      </w:r>
      <w:r w:rsidR="00E92203">
        <w:rPr>
          <w:rFonts w:ascii="Arial" w:hAnsi="Arial" w:cs="Arial"/>
        </w:rPr>
        <w:t xml:space="preserve"> University,</w:t>
      </w:r>
    </w:p>
    <w:p w14:paraId="0EB66442" w14:textId="77777777" w:rsidR="00836069" w:rsidRDefault="00836069">
      <w:pPr>
        <w:ind w:left="720"/>
        <w:rPr>
          <w:rFonts w:ascii="Arial" w:hAnsi="Arial" w:cs="Arial"/>
        </w:rPr>
      </w:pPr>
    </w:p>
    <w:p w14:paraId="0630F798" w14:textId="73B1E1F3" w:rsidR="00836069" w:rsidRDefault="00E9220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Tel: +254 72</w:t>
      </w:r>
      <w:r w:rsidR="008546A0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</w:t>
      </w:r>
      <w:r w:rsidR="008546A0">
        <w:rPr>
          <w:rFonts w:ascii="Arial" w:hAnsi="Arial" w:cs="Arial"/>
        </w:rPr>
        <w:t>037902</w:t>
      </w:r>
    </w:p>
    <w:p w14:paraId="1F973DDD" w14:textId="77777777" w:rsidR="00836069" w:rsidRDefault="00836069">
      <w:pPr>
        <w:ind w:left="720"/>
        <w:rPr>
          <w:rFonts w:ascii="Arial" w:hAnsi="Arial" w:cs="Arial"/>
        </w:rPr>
      </w:pPr>
    </w:p>
    <w:p w14:paraId="082D113E" w14:textId="77777777" w:rsidR="00836069" w:rsidRDefault="00836069">
      <w:pPr>
        <w:ind w:left="720"/>
        <w:rPr>
          <w:rFonts w:ascii="Arial" w:hAnsi="Arial" w:cs="Arial"/>
        </w:rPr>
      </w:pPr>
    </w:p>
    <w:p w14:paraId="43FB35B7" w14:textId="77777777" w:rsidR="00E92203" w:rsidRDefault="00E92203">
      <w:pPr>
        <w:ind w:left="720"/>
      </w:pPr>
    </w:p>
    <w:sectPr w:rsidR="00E92203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footnotePr>
        <w:pos w:val="beneathText"/>
      </w:footnotePr>
      <w:pgSz w:w="11905" w:h="16837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2CDF6" w14:textId="77777777" w:rsidR="005A55E5" w:rsidRDefault="005A55E5">
      <w:r>
        <w:separator/>
      </w:r>
    </w:p>
  </w:endnote>
  <w:endnote w:type="continuationSeparator" w:id="0">
    <w:p w14:paraId="08D8F9DB" w14:textId="77777777" w:rsidR="005A55E5" w:rsidRDefault="005A5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986ED" w14:textId="77777777" w:rsidR="00836069" w:rsidRDefault="00836069">
    <w:pPr>
      <w:pStyle w:val="Header"/>
      <w:pBdr>
        <w:bottom w:val="single" w:sz="4" w:space="1" w:color="000000"/>
      </w:pBdr>
      <w:rPr>
        <w:rFonts w:ascii="Arial Black" w:hAnsi="Arial Black"/>
        <w:sz w:val="28"/>
      </w:rPr>
    </w:pPr>
  </w:p>
  <w:p w14:paraId="3E99EEDD" w14:textId="77777777" w:rsidR="00836069" w:rsidRDefault="00836069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0735" w14:textId="77777777" w:rsidR="00836069" w:rsidRDefault="00836069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CFC8C" w14:textId="77777777" w:rsidR="00836069" w:rsidRDefault="00836069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80C4" w14:textId="77777777" w:rsidR="00836069" w:rsidRDefault="00836069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15C22" w14:textId="77777777" w:rsidR="00836069" w:rsidRDefault="00836069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60641" w14:textId="77777777" w:rsidR="00836069" w:rsidRDefault="00836069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C2BF" w14:textId="77777777" w:rsidR="00836069" w:rsidRDefault="00836069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0800C" w14:textId="77777777" w:rsidR="00836069" w:rsidRDefault="0083606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4555" w14:textId="77777777" w:rsidR="00836069" w:rsidRDefault="0083606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9A45" w14:textId="77777777" w:rsidR="00836069" w:rsidRDefault="0083606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0A2A" w14:textId="77777777" w:rsidR="00836069" w:rsidRDefault="0083606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0AE0" w14:textId="77777777" w:rsidR="00836069" w:rsidRDefault="0083606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C1C84" w14:textId="77777777" w:rsidR="00836069" w:rsidRDefault="00836069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C771" w14:textId="77777777" w:rsidR="00836069" w:rsidRDefault="00836069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C113" w14:textId="77777777" w:rsidR="00836069" w:rsidRDefault="00836069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DEB98" w14:textId="77777777" w:rsidR="00836069" w:rsidRDefault="008360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EDD7E" w14:textId="77777777" w:rsidR="005A55E5" w:rsidRDefault="005A55E5">
      <w:r>
        <w:separator/>
      </w:r>
    </w:p>
  </w:footnote>
  <w:footnote w:type="continuationSeparator" w:id="0">
    <w:p w14:paraId="7BB25DF6" w14:textId="77777777" w:rsidR="005A55E5" w:rsidRDefault="005A5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46B88" w14:textId="74E8A049" w:rsidR="00836069" w:rsidRDefault="00E92203">
    <w:pPr>
      <w:pStyle w:val="Header"/>
      <w:pBdr>
        <w:bottom w:val="single" w:sz="4" w:space="1" w:color="000000"/>
      </w:pBdr>
      <w:jc w:val="right"/>
      <w:rPr>
        <w:rFonts w:ascii="Arial Black" w:hAnsi="Arial Black"/>
        <w:b/>
        <w:bCs/>
        <w:sz w:val="20"/>
        <w:szCs w:val="20"/>
      </w:rPr>
    </w:pPr>
    <w:r>
      <w:rPr>
        <w:rFonts w:ascii="Arial Black" w:hAnsi="Arial Black"/>
        <w:b/>
        <w:bCs/>
        <w:sz w:val="20"/>
        <w:szCs w:val="20"/>
      </w:rPr>
      <w:t xml:space="preserve">Curriculum Vitae </w:t>
    </w:r>
    <w:r w:rsidR="00762988">
      <w:rPr>
        <w:rFonts w:ascii="Arial Black" w:hAnsi="Arial Black"/>
        <w:b/>
        <w:bCs/>
        <w:sz w:val="20"/>
        <w:szCs w:val="20"/>
      </w:rPr>
      <w:t>–</w:t>
    </w:r>
    <w:r>
      <w:rPr>
        <w:rFonts w:ascii="Arial Black" w:hAnsi="Arial Black"/>
        <w:b/>
        <w:bCs/>
        <w:sz w:val="20"/>
        <w:szCs w:val="20"/>
      </w:rPr>
      <w:t xml:space="preserve"> M</w:t>
    </w:r>
    <w:r w:rsidR="00762988">
      <w:rPr>
        <w:rFonts w:ascii="Arial Black" w:hAnsi="Arial Black"/>
        <w:b/>
        <w:bCs/>
        <w:sz w:val="20"/>
        <w:szCs w:val="20"/>
      </w:rPr>
      <w:t>aryanne Mugambi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E5670" w14:textId="77777777" w:rsidR="00836069" w:rsidRDefault="00836069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0F11E" w14:textId="77777777" w:rsidR="00836069" w:rsidRDefault="00836069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D2ABF" w14:textId="77777777" w:rsidR="00836069" w:rsidRDefault="00836069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1339A" w14:textId="77777777" w:rsidR="00836069" w:rsidRDefault="00836069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7DD8E" w14:textId="77777777" w:rsidR="00836069" w:rsidRDefault="00836069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148D4" w14:textId="7B81560D" w:rsidR="00836069" w:rsidRDefault="00E92203">
    <w:pPr>
      <w:pStyle w:val="Header"/>
      <w:pBdr>
        <w:bottom w:val="single" w:sz="4" w:space="1" w:color="000000"/>
      </w:pBdr>
      <w:jc w:val="right"/>
      <w:rPr>
        <w:rFonts w:ascii="Arial Black" w:hAnsi="Arial Black"/>
        <w:b/>
        <w:bCs/>
        <w:sz w:val="20"/>
        <w:szCs w:val="20"/>
      </w:rPr>
    </w:pPr>
    <w:r>
      <w:rPr>
        <w:rFonts w:ascii="Arial Black" w:hAnsi="Arial Black"/>
        <w:b/>
        <w:bCs/>
        <w:sz w:val="20"/>
        <w:szCs w:val="20"/>
      </w:rPr>
      <w:t xml:space="preserve">Curriculum Vitae </w:t>
    </w:r>
    <w:r w:rsidR="007B7326">
      <w:rPr>
        <w:rFonts w:ascii="Arial Black" w:hAnsi="Arial Black"/>
        <w:b/>
        <w:bCs/>
        <w:sz w:val="20"/>
        <w:szCs w:val="20"/>
      </w:rPr>
      <w:t>–</w:t>
    </w:r>
    <w:r>
      <w:rPr>
        <w:rFonts w:ascii="Arial Black" w:hAnsi="Arial Black"/>
        <w:b/>
        <w:bCs/>
        <w:sz w:val="20"/>
        <w:szCs w:val="20"/>
      </w:rPr>
      <w:t xml:space="preserve"> M</w:t>
    </w:r>
    <w:r w:rsidR="007B7326">
      <w:rPr>
        <w:rFonts w:ascii="Arial Black" w:hAnsi="Arial Black"/>
        <w:b/>
        <w:bCs/>
        <w:sz w:val="20"/>
        <w:szCs w:val="20"/>
      </w:rPr>
      <w:t>aryanne Mugambi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C79DB" w14:textId="77777777" w:rsidR="00836069" w:rsidRDefault="0083606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E6B31" w14:textId="77777777" w:rsidR="00836069" w:rsidRDefault="0083606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4CEF" w14:textId="77777777" w:rsidR="00836069" w:rsidRDefault="0083606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2CFF" w14:textId="77777777" w:rsidR="00836069" w:rsidRDefault="0083606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FEA6C" w14:textId="77777777" w:rsidR="00836069" w:rsidRDefault="00836069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9E62" w14:textId="77777777" w:rsidR="00836069" w:rsidRDefault="00836069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8D45D" w14:textId="77777777" w:rsidR="00836069" w:rsidRDefault="00836069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45DC2" w14:textId="77777777" w:rsidR="00836069" w:rsidRDefault="00836069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425E5" w14:textId="77777777" w:rsidR="00836069" w:rsidRDefault="008360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3" type="#_x0000_t75" style="width:11.5pt;height:11.5pt" o:bullet="t" filled="t">
        <v:fill color2="black"/>
        <v:imagedata r:id="rId1" o:title=""/>
      </v:shape>
    </w:pict>
  </w:numPicBullet>
  <w:numPicBullet w:numPicBulletId="1">
    <w:pict>
      <v:shape id="_x0000_i1274" type="#_x0000_t75" style="width:9.2pt;height:9.2pt" o:bullet="t" filled="t">
        <v:fill color2="black"/>
        <v:imagedata r:id="rId2" o:title=""/>
      </v:shape>
    </w:pict>
  </w:numPicBullet>
  <w:numPicBullet w:numPicBulletId="2">
    <w:pict>
      <v:shape id="_x0000_i1275" type="#_x0000_t75" style="width:9.2pt;height:9.2pt" o:bullet="t" filled="t">
        <v:fill color2="black"/>
        <v:imagedata r:id="rId3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13" w15:restartNumberingAfterBreak="0">
    <w:nsid w:val="01F72180"/>
    <w:multiLevelType w:val="hybridMultilevel"/>
    <w:tmpl w:val="BBC62F2C"/>
    <w:lvl w:ilvl="0" w:tplc="00000009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72116"/>
    <w:multiLevelType w:val="hybridMultilevel"/>
    <w:tmpl w:val="0C489C58"/>
    <w:lvl w:ilvl="0" w:tplc="00000009">
      <w:start w:val="1"/>
      <w:numFmt w:val="bullet"/>
      <w:lvlText w:val=""/>
      <w:lvlJc w:val="left"/>
      <w:pPr>
        <w:ind w:left="780" w:hanging="360"/>
      </w:pPr>
      <w:rPr>
        <w:rFonts w:ascii="Wingdings" w:hAnsi="Wingdings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wMrU0MzK2MDUxMTBR0lEKTi0uzszPAykwqQUAYm0HYywAAAA="/>
  </w:docVars>
  <w:rsids>
    <w:rsidRoot w:val="00762988"/>
    <w:rsid w:val="000A14D6"/>
    <w:rsid w:val="00136AD6"/>
    <w:rsid w:val="00164A59"/>
    <w:rsid w:val="001D309C"/>
    <w:rsid w:val="001F1E4A"/>
    <w:rsid w:val="001F5EA7"/>
    <w:rsid w:val="00222AFF"/>
    <w:rsid w:val="0025060B"/>
    <w:rsid w:val="00270256"/>
    <w:rsid w:val="002A6781"/>
    <w:rsid w:val="003E76BF"/>
    <w:rsid w:val="00406CBC"/>
    <w:rsid w:val="00412494"/>
    <w:rsid w:val="00540AE6"/>
    <w:rsid w:val="0054595F"/>
    <w:rsid w:val="00590C7A"/>
    <w:rsid w:val="005962CF"/>
    <w:rsid w:val="005A55E5"/>
    <w:rsid w:val="006067E1"/>
    <w:rsid w:val="006736CB"/>
    <w:rsid w:val="00674A0B"/>
    <w:rsid w:val="006F6FE7"/>
    <w:rsid w:val="007250D0"/>
    <w:rsid w:val="00762988"/>
    <w:rsid w:val="007B7326"/>
    <w:rsid w:val="0080681C"/>
    <w:rsid w:val="00836069"/>
    <w:rsid w:val="008546A0"/>
    <w:rsid w:val="0098754B"/>
    <w:rsid w:val="009A04C5"/>
    <w:rsid w:val="009E31AF"/>
    <w:rsid w:val="009F30F9"/>
    <w:rsid w:val="00A126BE"/>
    <w:rsid w:val="00A5469C"/>
    <w:rsid w:val="00AA54B1"/>
    <w:rsid w:val="00AB280F"/>
    <w:rsid w:val="00AF58F7"/>
    <w:rsid w:val="00B10B47"/>
    <w:rsid w:val="00B51C74"/>
    <w:rsid w:val="00B92155"/>
    <w:rsid w:val="00BD158E"/>
    <w:rsid w:val="00C20488"/>
    <w:rsid w:val="00C23DC1"/>
    <w:rsid w:val="00C45928"/>
    <w:rsid w:val="00C849EC"/>
    <w:rsid w:val="00CB3F60"/>
    <w:rsid w:val="00D53429"/>
    <w:rsid w:val="00D61141"/>
    <w:rsid w:val="00DB6C23"/>
    <w:rsid w:val="00E33C5C"/>
    <w:rsid w:val="00E868C1"/>
    <w:rsid w:val="00E9042F"/>
    <w:rsid w:val="00E92203"/>
    <w:rsid w:val="00EA0533"/>
    <w:rsid w:val="00F05AA2"/>
    <w:rsid w:val="00F461F6"/>
    <w:rsid w:val="00FB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73D5"/>
  <w15:chartTrackingRefBased/>
  <w15:docId w15:val="{A1369000-5526-4A4C-8247-3D84CDD7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KE" w:eastAsia="en-K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Wingdings" w:hAnsi="Wingdings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Wingdings" w:hAnsi="Wingdings" w:cs="StarSymbol"/>
      <w:sz w:val="18"/>
      <w:szCs w:val="18"/>
    </w:rPr>
  </w:style>
  <w:style w:type="character" w:customStyle="1" w:styleId="WW-Absatz-Standardschriftart111111">
    <w:name w:val="WW-Absatz-Standardschriftart111111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semiHidden/>
    <w:rPr>
      <w:color w:val="0000FF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7629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header" Target="header10.xml"/><Relationship Id="rId39" Type="http://schemas.openxmlformats.org/officeDocument/2006/relationships/footer" Target="footer16.xml"/><Relationship Id="rId21" Type="http://schemas.openxmlformats.org/officeDocument/2006/relationships/footer" Target="footer7.xml"/><Relationship Id="rId34" Type="http://schemas.openxmlformats.org/officeDocument/2006/relationships/header" Target="header14.xml"/><Relationship Id="rId7" Type="http://schemas.openxmlformats.org/officeDocument/2006/relationships/hyperlink" Target="mailto:maryannemaree@gmail.com" TargetMode="Externa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header" Target="header12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header" Target="header11.xml"/><Relationship Id="rId36" Type="http://schemas.openxmlformats.org/officeDocument/2006/relationships/footer" Target="footer1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footer" Target="footer11.xml"/><Relationship Id="rId35" Type="http://schemas.openxmlformats.org/officeDocument/2006/relationships/header" Target="header15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38" Type="http://schemas.openxmlformats.org/officeDocument/2006/relationships/header" Target="header16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VITAE-KIHAMBA GODFREY NENGO</vt:lpstr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VITAE-KIHAMBA GODFREY NENGO</dc:title>
  <dc:subject/>
  <dc:creator>itc0311f032</dc:creator>
  <cp:keywords/>
  <cp:lastModifiedBy>maryanne mugambi</cp:lastModifiedBy>
  <cp:revision>13</cp:revision>
  <cp:lastPrinted>2003-09-23T01:28:00Z</cp:lastPrinted>
  <dcterms:created xsi:type="dcterms:W3CDTF">2022-01-18T08:33:00Z</dcterms:created>
  <dcterms:modified xsi:type="dcterms:W3CDTF">2022-02-01T08:39:00Z</dcterms:modified>
</cp:coreProperties>
</file>